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r>
        <w:t xml:space="preserve">&lt;img height="1" width="1" style="display:none" src="https://www.facebook.com/tr?id=306951239700519&amp;amp;ev=PageView&amp;amp;noscript=1"&gt; </w:t>
      </w:r>
    </w:p>
    <w:p>
      <w:r>
        <w:rPr>
          <w:strike w:val="0"/>
          <w:color w:val="0000EE"/>
          <w:u w:val="none" w:color="0000EE"/>
        </w:rPr>
        <w:drawing>
          <wp:inline>
            <wp:extent cx="304843" cy="304843"/>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75062"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p>
      <w:pPr>
        <w:pStyle w:val="Heading1"/>
        <w:keepNext w:val="0"/>
        <w:spacing w:before="322" w:after="322"/>
        <w:rPr>
          <w:b/>
          <w:bCs/>
          <w:sz w:val="48"/>
          <w:szCs w:val="48"/>
        </w:rPr>
      </w:pPr>
      <w:r>
        <w:rPr>
          <w:rFonts w:ascii="Times New Roman" w:eastAsia="Times New Roman" w:hAnsi="Times New Roman" w:cs="Times New Roman"/>
          <w:i w:val="0"/>
        </w:rPr>
        <w:t xml:space="preserve">Stata: Data Analysis and Statistical Software </w:t>
      </w:r>
      <w:r>
        <w:rPr>
          <w:rFonts w:ascii="Times New Roman" w:eastAsia="Times New Roman" w:hAnsi="Times New Roman" w:cs="Times New Roman"/>
          <w:i w:val="0"/>
        </w:rPr>
        <w:fldChar w:fldCharType="begin"/>
      </w:r>
      <w:r>
        <w:rPr>
          <w:rFonts w:ascii="Times New Roman" w:eastAsia="Times New Roman" w:hAnsi="Times New Roman" w:cs="Times New Roman"/>
          <w:i w:val="0"/>
        </w:rPr>
        <w:instrText xml:space="preserve"> HYPERLINK "https://www.stata.com/support/faqs/statistics/test-for-trend//store/checkout/cart/" </w:instrText>
      </w:r>
      <w:r>
        <w:rPr>
          <w:rFonts w:ascii="Times New Roman" w:eastAsia="Times New Roman" w:hAnsi="Times New Roman" w:cs="Times New Roman"/>
          <w:i w:val="0"/>
        </w:rPr>
        <w:fldChar w:fldCharType="separate"/>
      </w:r>
    </w:p>
    <w:p>
      <w:pPr>
        <w:pStyle w:val="faParagraph"/>
        <w:spacing w:before="0" w:after="0" w:line="360" w:lineRule="atLeast"/>
        <w:ind w:left="60" w:right="60"/>
        <w:rPr>
          <w:rStyle w:val="fa"/>
          <w:color w:val="145E8F"/>
          <w:sz w:val="36"/>
          <w:szCs w:val="36"/>
          <w:u w:val="single" w:color="145E8F"/>
          <w:shd w:val="clear" w:color="auto" w:fill="EFEFEF"/>
        </w:rPr>
      </w:pPr>
      <w:r>
        <w:rPr>
          <w:rStyle w:val="fa"/>
          <w:color w:val="145E8F"/>
          <w:sz w:val="36"/>
          <w:szCs w:val="36"/>
          <w:u w:val="single" w:color="145E8F"/>
          <w:shd w:val="clear" w:color="auto" w:fill="EFEFEF"/>
        </w:rPr>
        <w:t></w:t>
      </w:r>
      <w:r>
        <w:rPr>
          <w:rStyle w:val="fa"/>
          <w:color w:val="145E8F"/>
          <w:sz w:val="36"/>
          <w:szCs w:val="36"/>
          <w:u w:val="single" w:color="145E8F"/>
          <w:shd w:val="clear" w:color="auto" w:fill="EFEFEF"/>
        </w:rPr>
        <w:fldChar w:fldCharType="end"/>
      </w:r>
      <w:r>
        <w:rPr>
          <w:rFonts w:ascii="Times New Roman" w:eastAsia="Times New Roman" w:hAnsi="Times New Roman" w:cs="Times New Roman"/>
          <w:b w:val="0"/>
          <w:bCs w:val="0"/>
          <w:i w:val="0"/>
          <w:iCs w:val="0"/>
          <w:smallCaps w:val="0"/>
          <w:color w:val="145E8F"/>
          <w:sz w:val="18"/>
          <w:szCs w:val="18"/>
          <w:shd w:val="clear" w:color="auto" w:fill="EFEFEF"/>
        </w:rPr>
        <w:t xml:space="preserve">   </w:t>
      </w:r>
      <w:r>
        <w:rPr>
          <w:rFonts w:ascii="Times New Roman" w:eastAsia="Times New Roman" w:hAnsi="Times New Roman" w:cs="Times New Roman"/>
          <w:b w:val="0"/>
          <w:bCs w:val="0"/>
          <w:i w:val="0"/>
          <w:iCs w:val="0"/>
          <w:smallCaps w:val="0"/>
          <w:color w:val="145E8F"/>
          <w:sz w:val="18"/>
          <w:szCs w:val="18"/>
          <w:shd w:val="clear" w:color="auto" w:fill="EFEFEF"/>
        </w:rPr>
        <w:t xml:space="preserve">  </w:t>
      </w:r>
      <w:hyperlink r:id="rId6" w:history="1">
        <w:r>
          <w:rPr>
            <w:rStyle w:val="fa"/>
            <w:color w:val="145E8F"/>
            <w:sz w:val="36"/>
            <w:szCs w:val="36"/>
            <w:u w:val="single" w:color="145E8F"/>
            <w:shd w:val="clear" w:color="auto" w:fill="EFEFEF"/>
          </w:rPr>
          <w:t></w:t>
        </w:r>
      </w:hyperlink>
      <w:r>
        <w:rPr>
          <w:rFonts w:ascii="Times New Roman" w:eastAsia="Times New Roman" w:hAnsi="Times New Roman" w:cs="Times New Roman"/>
          <w:b w:val="0"/>
          <w:bCs w:val="0"/>
          <w:i w:val="0"/>
          <w:iCs w:val="0"/>
          <w:smallCaps w:val="0"/>
          <w:color w:val="145E8F"/>
          <w:sz w:val="18"/>
          <w:szCs w:val="18"/>
          <w:shd w:val="clear" w:color="auto" w:fill="EFEFEF"/>
        </w:rPr>
        <w:t xml:space="preserve"> </w:t>
      </w:r>
    </w:p>
    <w:tbl>
      <w:tblPr>
        <w:tblCellSpacing w:w="15" w:type="dxa"/>
        <w:tblInd w:w="15" w:type="dxa"/>
        <w:tblCellMar>
          <w:top w:w="15" w:type="dxa"/>
          <w:left w:w="15" w:type="dxa"/>
          <w:bottom w:w="15" w:type="dxa"/>
          <w:right w:w="15" w:type="dxa"/>
        </w:tblCellMar>
      </w:tblPr>
      <w:tblGrid>
        <w:gridCol w:w="390"/>
        <w:gridCol w:w="1344"/>
        <w:gridCol w:w="1284"/>
        <w:gridCol w:w="1350"/>
        <w:gridCol w:w="1583"/>
        <w:gridCol w:w="1590"/>
        <w:gridCol w:w="1453"/>
        <w:gridCol w:w="217"/>
      </w:tblGrid>
      <w:tr>
        <w:tblPrEx>
          <w:tblCellSpacing w:w="15" w:type="dxa"/>
          <w:tblInd w:w="15" w:type="dxa"/>
          <w:tblCellMar>
            <w:top w:w="15" w:type="dxa"/>
            <w:left w:w="15" w:type="dxa"/>
            <w:bottom w:w="15" w:type="dxa"/>
            <w:right w:w="15" w:type="dxa"/>
          </w:tblCellMar>
        </w:tblPrEx>
        <w:trPr>
          <w:tblCellSpacing w:w="15" w:type="dxa"/>
        </w:trPr>
        <w:tc>
          <w:tcPr>
            <w:tcMar>
              <w:top w:w="15" w:type="dxa"/>
              <w:left w:w="15" w:type="dxa"/>
              <w:bottom w:w="15" w:type="dxa"/>
              <w:right w:w="15" w:type="dxa"/>
            </w:tcMar>
            <w:vAlign w:val="center"/>
            <w:hideMark/>
          </w:tcPr>
          <w:p>
            <w:r>
              <w:rPr>
                <w:strike w:val="0"/>
                <w:color w:val="0000EE"/>
                <w:u w:val="none" w:color="0000EE"/>
              </w:rPr>
              <w:drawing>
                <wp:inline>
                  <wp:extent cx="228600" cy="228600"/>
                  <wp:docPr id="100002"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690" name=""/>
                          <pic:cNvPicPr>
                            <a:picLocks noChangeAspect="1"/>
                          </pic:cNvPicPr>
                        </pic:nvPicPr>
                        <pic:blipFill>
                          <a:blip xmlns:r="http://schemas.openxmlformats.org/officeDocument/2006/relationships" r:embed="rId5"/>
                          <a:stretch>
                            <a:fillRect/>
                          </a:stretch>
                        </pic:blipFill>
                        <pic:spPr>
                          <a:xfrm>
                            <a:off x="0" y="0"/>
                            <a:ext cx="228600" cy="228600"/>
                          </a:xfrm>
                          <a:prstGeom prst="rect">
                            <a:avLst/>
                          </a:prstGeom>
                        </pic:spPr>
                      </pic:pic>
                    </a:graphicData>
                  </a:graphic>
                </wp:inline>
              </w:drawing>
            </w:r>
          </w:p>
        </w:tc>
        <w:tc>
          <w:tcPr>
            <w:tcMar>
              <w:top w:w="15" w:type="dxa"/>
              <w:left w:w="15" w:type="dxa"/>
              <w:bottom w:w="15" w:type="dxa"/>
              <w:right w:w="15" w:type="dxa"/>
            </w:tcMar>
            <w:vAlign w:val="center"/>
            <w:hideMark/>
          </w:tcPr>
          <w:p>
            <w:hyperlink r:id="rId7" w:history="1">
              <w:r>
                <w:rPr>
                  <w:rStyle w:val="mainitem"/>
                  <w:color w:val="0000EE"/>
                  <w:u w:val="single" w:color="0000EE"/>
                </w:rPr>
                <w:t>PRODUCTS</w:t>
              </w:r>
            </w:hyperlink>
            <w:r>
              <w:rPr>
                <w:rStyle w:val="mainitem"/>
              </w:rPr>
              <w:t xml:space="preserve"> </w:t>
            </w:r>
          </w:p>
          <w:p>
            <w:pPr>
              <w:rPr>
                <w:rStyle w:val="mainitem"/>
              </w:rPr>
            </w:pPr>
            <w:hyperlink r:id="rId8" w:history="1">
              <w:r>
                <w:rPr>
                  <w:rStyle w:val="categories"/>
                  <w:color w:val="0000EE"/>
                  <w:u w:val="single" w:color="0000EE"/>
                </w:rPr>
                <w:t>Stata</w:t>
              </w:r>
            </w:hyperlink>
            <w:r>
              <w:rPr>
                <w:rStyle w:val="categories"/>
                <w:color w:val="0000EE"/>
                <w:u w:val="single" w:color="0000EE"/>
              </w:rPr>
              <w:br/>
            </w:r>
          </w:p>
          <w:p>
            <w:pPr>
              <w:pStyle w:val="substuff"/>
              <w:spacing w:before="240" w:after="240"/>
              <w:rPr>
                <w:rStyle w:val="categories"/>
              </w:rPr>
            </w:pPr>
            <w:hyperlink r:id="rId8" w:history="1">
              <w:r>
                <w:rPr>
                  <w:rStyle w:val="categories"/>
                  <w:color w:val="0000EE"/>
                  <w:u w:val="single" w:color="0000EE"/>
                </w:rPr>
                <w:t>Why Stata?</w:t>
              </w:r>
            </w:hyperlink>
            <w:r>
              <w:rPr>
                <w:rStyle w:val="categories"/>
                <w:color w:val="0000EE"/>
                <w:u w:val="single" w:color="0000EE"/>
              </w:rPr>
              <w:br/>
            </w:r>
            <w:hyperlink r:id="rId9" w:history="1">
              <w:r>
                <w:rPr>
                  <w:rStyle w:val="categories"/>
                  <w:color w:val="0000EE"/>
                  <w:u w:val="single" w:color="0000EE"/>
                </w:rPr>
                <w:t>Features</w:t>
              </w:r>
            </w:hyperlink>
            <w:r>
              <w:rPr>
                <w:rStyle w:val="categories"/>
                <w:color w:val="0000EE"/>
                <w:u w:val="single" w:color="0000EE"/>
              </w:rPr>
              <w:br/>
            </w:r>
            <w:hyperlink r:id="rId10" w:history="1">
              <w:r>
                <w:rPr>
                  <w:rStyle w:val="categories"/>
                  <w:color w:val="0000EE"/>
                  <w:u w:val="single" w:color="0000EE"/>
                </w:rPr>
                <w:t>New in Stata 16</w:t>
              </w:r>
            </w:hyperlink>
            <w:r>
              <w:rPr>
                <w:rStyle w:val="categories"/>
                <w:color w:val="0000EE"/>
                <w:u w:val="single" w:color="0000EE"/>
              </w:rPr>
              <w:br/>
            </w:r>
            <w:hyperlink r:id="rId11" w:history="1">
              <w:r>
                <w:rPr>
                  <w:rStyle w:val="categories"/>
                  <w:color w:val="0000EE"/>
                  <w:u w:val="single" w:color="0000EE"/>
                </w:rPr>
                <w:t>Disciplines</w:t>
              </w:r>
            </w:hyperlink>
            <w:r>
              <w:rPr>
                <w:rStyle w:val="categories"/>
                <w:color w:val="0000EE"/>
                <w:u w:val="single" w:color="0000EE"/>
              </w:rPr>
              <w:br/>
            </w:r>
            <w:hyperlink r:id="rId12" w:history="1">
              <w:r>
                <w:rPr>
                  <w:rStyle w:val="categories"/>
                  <w:color w:val="0000EE"/>
                  <w:u w:val="single" w:color="0000EE"/>
                </w:rPr>
                <w:t>Stata/MP</w:t>
              </w:r>
            </w:hyperlink>
            <w:r>
              <w:rPr>
                <w:rStyle w:val="categories"/>
                <w:color w:val="0000EE"/>
                <w:u w:val="single" w:color="0000EE"/>
              </w:rPr>
              <w:br/>
            </w:r>
            <w:hyperlink r:id="rId13" w:history="1">
              <w:r>
                <w:rPr>
                  <w:rStyle w:val="categories"/>
                  <w:color w:val="0000EE"/>
                  <w:u w:val="single" w:color="0000EE"/>
                </w:rPr>
                <w:t>Which Stata is right for me?</w:t>
              </w:r>
            </w:hyperlink>
            <w:r>
              <w:rPr>
                <w:rStyle w:val="categories"/>
                <w:color w:val="0000EE"/>
                <w:u w:val="single" w:color="0000EE"/>
              </w:rPr>
              <w:br/>
            </w:r>
            <w:hyperlink r:id="rId14" w:history="1">
              <w:r>
                <w:rPr>
                  <w:rStyle w:val="categories"/>
                  <w:color w:val="0000EE"/>
                  <w:u w:val="single" w:color="0000EE"/>
                </w:rPr>
                <w:t>Supported platforms</w:t>
              </w:r>
            </w:hyperlink>
            <w:r>
              <w:rPr>
                <w:rStyle w:val="categories"/>
                <w:color w:val="0000EE"/>
                <w:u w:val="single" w:color="0000EE"/>
              </w:rPr>
              <w:fldChar w:fldCharType="begin"/>
            </w:r>
            <w:r>
              <w:rPr>
                <w:rStyle w:val="categories"/>
                <w:color w:val="0000EE"/>
                <w:u w:val="single" w:color="0000EE"/>
              </w:rPr>
              <w:instrText xml:space="preserve"> HYPERLINK "https://www.stata.com/support/faqs/statistics/test-for-trend//bookstore/"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 xml:space="preserve">Bookstore </w:t>
            </w:r>
            <w:r>
              <w:rPr>
                <w:rStyle w:val="categories"/>
                <w:color w:val="0000EE"/>
                <w:u w:val="single" w:color="0000EE"/>
              </w:rPr>
              <w:fldChar w:fldCharType="end"/>
            </w:r>
            <w:r>
              <w:rPr>
                <w:rStyle w:val="categories"/>
                <w:color w:val="0000EE"/>
                <w:u w:val="single" w:color="0000EE"/>
              </w:rPr>
              <w:br/>
            </w:r>
          </w:p>
          <w:p>
            <w:pPr>
              <w:pStyle w:val="substuff"/>
              <w:spacing w:before="240" w:after="240"/>
              <w:rPr>
                <w:rStyle w:val="categories"/>
              </w:rPr>
            </w:pPr>
            <w:hyperlink r:id="rId15" w:history="1">
              <w:r>
                <w:rPr>
                  <w:rStyle w:val="categories"/>
                  <w:color w:val="0000EE"/>
                  <w:u w:val="single" w:color="0000EE"/>
                </w:rPr>
                <w:t>Stata Press books</w:t>
              </w:r>
            </w:hyperlink>
            <w:r>
              <w:rPr>
                <w:rStyle w:val="categories"/>
                <w:color w:val="0000EE"/>
                <w:u w:val="single" w:color="0000EE"/>
              </w:rPr>
              <w:br/>
            </w:r>
            <w:hyperlink r:id="rId16" w:history="1">
              <w:r>
                <w:rPr>
                  <w:rStyle w:val="categories"/>
                  <w:color w:val="0000EE"/>
                  <w:u w:val="single" w:color="0000EE"/>
                </w:rPr>
                <w:t>Books on Stata</w:t>
              </w:r>
            </w:hyperlink>
            <w:r>
              <w:rPr>
                <w:rStyle w:val="categories"/>
                <w:color w:val="0000EE"/>
                <w:u w:val="single" w:color="0000EE"/>
              </w:rPr>
              <w:br/>
            </w:r>
            <w:hyperlink r:id="rId17" w:history="1">
              <w:r>
                <w:rPr>
                  <w:rStyle w:val="categories"/>
                  <w:color w:val="0000EE"/>
                  <w:u w:val="single" w:color="0000EE"/>
                </w:rPr>
                <w:t>Books on statistics</w:t>
              </w:r>
            </w:hyperlink>
            <w:r>
              <w:rPr>
                <w:rStyle w:val="categories"/>
                <w:color w:val="0000EE"/>
                <w:u w:val="single" w:color="0000EE"/>
              </w:rPr>
              <w:fldChar w:fldCharType="begin"/>
            </w:r>
            <w:r>
              <w:rPr>
                <w:rStyle w:val="categories"/>
                <w:color w:val="0000EE"/>
                <w:u w:val="single" w:color="0000EE"/>
              </w:rPr>
              <w:instrText xml:space="preserve"> HYPERLINK "https://www.stata.com/support/faqs/statistics/test-for-trend//bookstore/stata-journal/"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Stata Journal</w:t>
            </w:r>
            <w:r>
              <w:rPr>
                <w:rStyle w:val="categories"/>
                <w:color w:val="0000EE"/>
                <w:u w:val="single" w:color="0000EE"/>
              </w:rPr>
              <w:fldChar w:fldCharType="end"/>
            </w:r>
            <w:r>
              <w:rPr>
                <w:rStyle w:val="categories"/>
                <w:color w:val="0000EE"/>
                <w:u w:val="single" w:color="0000EE"/>
              </w:rPr>
              <w:br/>
            </w:r>
            <w:hyperlink r:id="rId18" w:history="1">
              <w:r>
                <w:rPr>
                  <w:rStyle w:val="categories"/>
                  <w:color w:val="0000EE"/>
                  <w:u w:val="single" w:color="0000EE"/>
                </w:rPr>
                <w:t>Stata Press</w:t>
              </w:r>
            </w:hyperlink>
            <w:r>
              <w:rPr>
                <w:rStyle w:val="categories"/>
                <w:color w:val="0000EE"/>
                <w:u w:val="single" w:color="0000EE"/>
              </w:rPr>
              <w:br/>
            </w:r>
            <w:hyperlink r:id="rId19" w:history="1">
              <w:r>
                <w:rPr>
                  <w:rStyle w:val="categories"/>
                  <w:color w:val="0000EE"/>
                  <w:u w:val="single" w:color="0000EE"/>
                </w:rPr>
                <w:t>Gift Shop</w:t>
              </w:r>
            </w:hyperlink>
            <w:r>
              <w:rPr>
                <w:rStyle w:val="categories"/>
              </w:rPr>
              <w:t xml:space="preserve"> </w:t>
            </w:r>
          </w:p>
        </w:tc>
        <w:tc>
          <w:tcPr>
            <w:tcMar>
              <w:top w:w="15" w:type="dxa"/>
              <w:left w:w="15" w:type="dxa"/>
              <w:bottom w:w="15" w:type="dxa"/>
              <w:right w:w="15" w:type="dxa"/>
            </w:tcMar>
            <w:vAlign w:val="center"/>
            <w:hideMark/>
          </w:tcPr>
          <w:p>
            <w:hyperlink r:id="rId20" w:history="1">
              <w:r>
                <w:rPr>
                  <w:rStyle w:val="mainitem"/>
                  <w:color w:val="0000EE"/>
                  <w:u w:val="single" w:color="0000EE"/>
                </w:rPr>
                <w:t>PURCHASE</w:t>
              </w:r>
            </w:hyperlink>
            <w:r>
              <w:rPr>
                <w:rStyle w:val="mainitem"/>
              </w:rPr>
              <w:t xml:space="preserve"> </w:t>
            </w:r>
          </w:p>
          <w:p>
            <w:pPr>
              <w:rPr>
                <w:rStyle w:val="mainitem"/>
              </w:rPr>
            </w:pPr>
            <w:hyperlink r:id="rId20" w:history="1">
              <w:r>
                <w:rPr>
                  <w:rStyle w:val="categories"/>
                  <w:color w:val="0000EE"/>
                  <w:u w:val="single" w:color="0000EE"/>
                </w:rPr>
                <w:t>Order Stata</w:t>
              </w:r>
            </w:hyperlink>
            <w:r>
              <w:rPr>
                <w:rStyle w:val="categories"/>
                <w:color w:val="0000EE"/>
                <w:u w:val="single" w:color="0000EE"/>
              </w:rPr>
              <w:br/>
            </w:r>
            <w:hyperlink r:id="rId21" w:history="1">
              <w:r>
                <w:rPr>
                  <w:rStyle w:val="categories"/>
                  <w:color w:val="0000EE"/>
                  <w:u w:val="single" w:color="0000EE"/>
                </w:rPr>
                <w:t>Request a quote</w:t>
              </w:r>
            </w:hyperlink>
            <w:r>
              <w:rPr>
                <w:rStyle w:val="categories"/>
                <w:color w:val="0000EE"/>
                <w:u w:val="single" w:color="0000EE"/>
              </w:rPr>
              <w:br/>
            </w:r>
            <w:hyperlink r:id="rId22" w:history="1">
              <w:r>
                <w:rPr>
                  <w:rStyle w:val="categories"/>
                  <w:color w:val="0000EE"/>
                  <w:u w:val="single" w:color="0000EE"/>
                </w:rPr>
                <w:t>Purchasing FAQs</w:t>
              </w:r>
            </w:hyperlink>
            <w:r>
              <w:rPr>
                <w:rStyle w:val="categories"/>
                <w:color w:val="0000EE"/>
                <w:u w:val="single" w:color="0000EE"/>
              </w:rPr>
              <w:br/>
            </w:r>
            <w:hyperlink r:id="rId23" w:history="1">
              <w:r>
                <w:rPr>
                  <w:rStyle w:val="categories"/>
                  <w:color w:val="0000EE"/>
                  <w:u w:val="single" w:color="0000EE"/>
                </w:rPr>
                <w:t>Bookstore</w:t>
              </w:r>
            </w:hyperlink>
            <w:r>
              <w:rPr>
                <w:rStyle w:val="categories"/>
                <w:color w:val="0000EE"/>
                <w:u w:val="single" w:color="0000EE"/>
              </w:rPr>
              <w:br/>
            </w:r>
          </w:p>
          <w:p>
            <w:pPr>
              <w:pStyle w:val="substuff"/>
              <w:spacing w:before="240" w:after="240"/>
              <w:rPr>
                <w:rStyle w:val="categories"/>
              </w:rPr>
            </w:pPr>
            <w:hyperlink r:id="rId15" w:history="1">
              <w:r>
                <w:rPr>
                  <w:rStyle w:val="categories"/>
                  <w:color w:val="0000EE"/>
                  <w:u w:val="single" w:color="0000EE"/>
                </w:rPr>
                <w:t>Stata Press books</w:t>
              </w:r>
            </w:hyperlink>
            <w:r>
              <w:rPr>
                <w:rStyle w:val="categories"/>
                <w:color w:val="0000EE"/>
                <w:u w:val="single" w:color="0000EE"/>
              </w:rPr>
              <w:br/>
            </w:r>
            <w:hyperlink r:id="rId16" w:history="1">
              <w:r>
                <w:rPr>
                  <w:rStyle w:val="categories"/>
                  <w:color w:val="0000EE"/>
                  <w:u w:val="single" w:color="0000EE"/>
                </w:rPr>
                <w:t>Books on Stata</w:t>
              </w:r>
            </w:hyperlink>
            <w:r>
              <w:rPr>
                <w:rStyle w:val="categories"/>
                <w:color w:val="0000EE"/>
                <w:u w:val="single" w:color="0000EE"/>
              </w:rPr>
              <w:br/>
            </w:r>
            <w:hyperlink r:id="rId17" w:history="1">
              <w:r>
                <w:rPr>
                  <w:rStyle w:val="categories"/>
                  <w:color w:val="0000EE"/>
                  <w:u w:val="single" w:color="0000EE"/>
                </w:rPr>
                <w:t>Books on statistics</w:t>
              </w:r>
            </w:hyperlink>
            <w:r>
              <w:rPr>
                <w:rStyle w:val="categories"/>
                <w:color w:val="0000EE"/>
                <w:u w:val="single" w:color="0000EE"/>
              </w:rPr>
              <w:fldChar w:fldCharType="begin"/>
            </w:r>
            <w:r>
              <w:rPr>
                <w:rStyle w:val="categories"/>
                <w:color w:val="0000EE"/>
                <w:u w:val="single" w:color="0000EE"/>
              </w:rPr>
              <w:instrText xml:space="preserve"> HYPERLINK "https://www.stata.com/support/faqs/statistics/test-for-trend//bookstore/subscribe-stata-journal/"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Stata Journal</w:t>
            </w:r>
            <w:r>
              <w:rPr>
                <w:rStyle w:val="categories"/>
                <w:color w:val="0000EE"/>
                <w:u w:val="single" w:color="0000EE"/>
              </w:rPr>
              <w:fldChar w:fldCharType="end"/>
            </w:r>
            <w:r>
              <w:rPr>
                <w:rStyle w:val="categories"/>
                <w:color w:val="0000EE"/>
                <w:u w:val="single" w:color="0000EE"/>
              </w:rPr>
              <w:br/>
            </w:r>
            <w:hyperlink r:id="rId19" w:history="1">
              <w:r>
                <w:rPr>
                  <w:rStyle w:val="categories"/>
                  <w:color w:val="0000EE"/>
                  <w:u w:val="single" w:color="0000EE"/>
                </w:rPr>
                <w:t>Gift Shop</w:t>
              </w:r>
            </w:hyperlink>
            <w:r>
              <w:rPr>
                <w:rStyle w:val="categories"/>
              </w:rPr>
              <w:t xml:space="preserve"> </w:t>
            </w:r>
          </w:p>
        </w:tc>
        <w:tc>
          <w:tcPr>
            <w:tcMar>
              <w:top w:w="15" w:type="dxa"/>
              <w:left w:w="15" w:type="dxa"/>
              <w:bottom w:w="15" w:type="dxa"/>
              <w:right w:w="15" w:type="dxa"/>
            </w:tcMar>
            <w:vAlign w:val="center"/>
            <w:hideMark/>
          </w:tcPr>
          <w:p>
            <w:hyperlink r:id="rId24" w:history="1">
              <w:r>
                <w:rPr>
                  <w:rStyle w:val="mainitem"/>
                  <w:color w:val="0000EE"/>
                  <w:u w:val="single" w:color="0000EE"/>
                </w:rPr>
                <w:t>LEARN</w:t>
              </w:r>
            </w:hyperlink>
            <w:r>
              <w:rPr>
                <w:rStyle w:val="mainitem"/>
              </w:rPr>
              <w:t xml:space="preserve"> </w:t>
            </w:r>
          </w:p>
          <w:p>
            <w:pPr>
              <w:rPr>
                <w:rStyle w:val="mainitem"/>
              </w:rPr>
            </w:pPr>
            <w:hyperlink r:id="rId25" w:history="1">
              <w:r>
                <w:rPr>
                  <w:rStyle w:val="categories"/>
                  <w:color w:val="0000EE"/>
                  <w:u w:val="single" w:color="0000EE"/>
                </w:rPr>
                <w:t>NetCourses</w:t>
              </w:r>
            </w:hyperlink>
            <w:r>
              <w:rPr>
                <w:rStyle w:val="categories"/>
                <w:color w:val="0000EE"/>
                <w:u w:val="single" w:color="0000EE"/>
              </w:rPr>
              <w:br/>
            </w:r>
            <w:hyperlink r:id="rId26" w:history="1">
              <w:r>
                <w:rPr>
                  <w:rStyle w:val="categories"/>
                  <w:color w:val="0000EE"/>
                  <w:u w:val="single" w:color="0000EE"/>
                </w:rPr>
                <w:t>Classroom and web training</w:t>
              </w:r>
            </w:hyperlink>
            <w:r>
              <w:rPr>
                <w:rStyle w:val="categories"/>
                <w:color w:val="0000EE"/>
                <w:u w:val="single" w:color="0000EE"/>
              </w:rPr>
              <w:br/>
            </w:r>
            <w:hyperlink r:id="rId27" w:history="1">
              <w:r>
                <w:rPr>
                  <w:rStyle w:val="categories"/>
                  <w:color w:val="0000EE"/>
                  <w:u w:val="single" w:color="0000EE"/>
                </w:rPr>
                <w:t>On-site training</w:t>
              </w:r>
            </w:hyperlink>
            <w:r>
              <w:rPr>
                <w:rStyle w:val="categories"/>
                <w:color w:val="0000EE"/>
                <w:u w:val="single" w:color="0000EE"/>
              </w:rPr>
              <w:br/>
            </w:r>
            <w:hyperlink r:id="rId28" w:history="1">
              <w:r>
                <w:rPr>
                  <w:rStyle w:val="categories"/>
                  <w:color w:val="0000EE"/>
                  <w:u w:val="single" w:color="0000EE"/>
                </w:rPr>
                <w:t>Webinars</w:t>
              </w:r>
            </w:hyperlink>
            <w:r>
              <w:rPr>
                <w:rStyle w:val="categories"/>
                <w:color w:val="0000EE"/>
                <w:u w:val="single" w:color="0000EE"/>
              </w:rPr>
              <w:br/>
            </w:r>
            <w:hyperlink r:id="rId29" w:history="1">
              <w:r>
                <w:rPr>
                  <w:rStyle w:val="categories"/>
                  <w:color w:val="0000EE"/>
                  <w:u w:val="single" w:color="0000EE"/>
                </w:rPr>
                <w:t>Video tutorials</w:t>
              </w:r>
            </w:hyperlink>
            <w:r>
              <w:rPr>
                <w:rStyle w:val="categories"/>
                <w:color w:val="0000EE"/>
                <w:u w:val="single" w:color="0000EE"/>
              </w:rPr>
              <w:br/>
            </w:r>
            <w:hyperlink r:id="rId30" w:history="1">
              <w:r>
                <w:rPr>
                  <w:rStyle w:val="categories"/>
                  <w:color w:val="0000EE"/>
                  <w:u w:val="single" w:color="0000EE"/>
                </w:rPr>
                <w:t>Third-party courses</w:t>
              </w:r>
            </w:hyperlink>
            <w:r>
              <w:rPr>
                <w:rStyle w:val="categories"/>
                <w:color w:val="0000EE"/>
                <w:u w:val="single" w:color="0000EE"/>
              </w:rPr>
              <w:br/>
            </w:r>
            <w:hyperlink r:id="rId31" w:history="1">
              <w:r>
                <w:rPr>
                  <w:rStyle w:val="categories"/>
                  <w:color w:val="0000EE"/>
                  <w:u w:val="single" w:color="0000EE"/>
                </w:rPr>
                <w:t>Web resources</w:t>
              </w:r>
            </w:hyperlink>
            <w:r>
              <w:rPr>
                <w:rStyle w:val="categories"/>
                <w:color w:val="0000EE"/>
                <w:u w:val="single" w:color="0000EE"/>
              </w:rPr>
              <w:br/>
            </w:r>
            <w:hyperlink r:id="rId32" w:history="1">
              <w:r>
                <w:rPr>
                  <w:rStyle w:val="categories"/>
                  <w:color w:val="0000EE"/>
                  <w:u w:val="single" w:color="0000EE"/>
                </w:rPr>
                <w:t>Teaching with Stata</w:t>
              </w:r>
            </w:hyperlink>
            <w:r>
              <w:rPr>
                <w:rStyle w:val="categories"/>
              </w:rPr>
              <w:t xml:space="preserve"> </w:t>
            </w:r>
          </w:p>
        </w:tc>
        <w:tc>
          <w:tcPr>
            <w:tcMar>
              <w:top w:w="15" w:type="dxa"/>
              <w:left w:w="15" w:type="dxa"/>
              <w:bottom w:w="15" w:type="dxa"/>
              <w:right w:w="15" w:type="dxa"/>
            </w:tcMar>
            <w:vAlign w:val="center"/>
            <w:hideMark/>
          </w:tcPr>
          <w:p>
            <w:hyperlink r:id="rId33" w:history="1">
              <w:r>
                <w:rPr>
                  <w:rStyle w:val="mainitem"/>
                  <w:color w:val="0000EE"/>
                  <w:u w:val="single" w:color="0000EE"/>
                </w:rPr>
                <w:t>SUPPORT</w:t>
              </w:r>
            </w:hyperlink>
            <w:r>
              <w:rPr>
                <w:rStyle w:val="mainitem"/>
              </w:rPr>
              <w:t xml:space="preserve"> </w:t>
            </w:r>
          </w:p>
          <w:p>
            <w:pPr>
              <w:rPr>
                <w:rStyle w:val="mainitem"/>
              </w:rPr>
            </w:pPr>
            <w:hyperlink r:id="rId34" w:history="1">
              <w:r>
                <w:rPr>
                  <w:rStyle w:val="categories"/>
                  <w:color w:val="0000EE"/>
                  <w:u w:val="single" w:color="0000EE"/>
                </w:rPr>
                <w:t>Ready. Set. Go Stata.</w:t>
              </w:r>
            </w:hyperlink>
            <w:r>
              <w:rPr>
                <w:rStyle w:val="categories"/>
                <w:color w:val="0000EE"/>
                <w:u w:val="single" w:color="0000EE"/>
              </w:rPr>
              <w:br/>
            </w:r>
            <w:hyperlink r:id="rId35" w:history="1">
              <w:r>
                <w:rPr>
                  <w:rStyle w:val="categories"/>
                  <w:color w:val="0000EE"/>
                  <w:u w:val="single" w:color="0000EE"/>
                </w:rPr>
                <w:t>Installation Guide</w:t>
              </w:r>
            </w:hyperlink>
            <w:r>
              <w:rPr>
                <w:rStyle w:val="categories"/>
                <w:color w:val="0000EE"/>
                <w:u w:val="single" w:color="0000EE"/>
              </w:rPr>
              <w:br/>
            </w:r>
            <w:hyperlink r:id="rId36" w:history="1">
              <w:r>
                <w:rPr>
                  <w:rStyle w:val="categories"/>
                  <w:color w:val="0000EE"/>
                  <w:u w:val="single" w:color="0000EE"/>
                </w:rPr>
                <w:t>Updates</w:t>
              </w:r>
            </w:hyperlink>
            <w:r>
              <w:rPr>
                <w:rStyle w:val="categories"/>
                <w:color w:val="0000EE"/>
                <w:u w:val="single" w:color="0000EE"/>
              </w:rPr>
              <w:br/>
            </w:r>
            <w:hyperlink r:id="rId37" w:history="1">
              <w:r>
                <w:rPr>
                  <w:rStyle w:val="categories"/>
                  <w:color w:val="0000EE"/>
                  <w:u w:val="single" w:color="0000EE"/>
                </w:rPr>
                <w:t>FAQs</w:t>
              </w:r>
            </w:hyperlink>
            <w:r>
              <w:rPr>
                <w:rStyle w:val="categories"/>
                <w:color w:val="0000EE"/>
                <w:u w:val="single" w:color="0000EE"/>
              </w:rPr>
              <w:br/>
            </w:r>
            <w:hyperlink r:id="rId38" w:history="1">
              <w:r>
                <w:rPr>
                  <w:rStyle w:val="categories"/>
                  <w:color w:val="0000EE"/>
                  <w:u w:val="single" w:color="0000EE"/>
                </w:rPr>
                <w:t>Documentation</w:t>
              </w:r>
            </w:hyperlink>
            <w:r>
              <w:rPr>
                <w:rStyle w:val="categories"/>
                <w:color w:val="0000EE"/>
                <w:u w:val="single" w:color="0000EE"/>
              </w:rPr>
              <w:br/>
            </w:r>
            <w:hyperlink r:id="rId39" w:history="1">
              <w:r>
                <w:rPr>
                  <w:rStyle w:val="categories"/>
                  <w:color w:val="0000EE"/>
                  <w:u w:val="single" w:color="0000EE"/>
                </w:rPr>
                <w:t>Register Stata</w:t>
              </w:r>
            </w:hyperlink>
            <w:r>
              <w:rPr>
                <w:rStyle w:val="categories"/>
                <w:color w:val="0000EE"/>
                <w:u w:val="single" w:color="0000EE"/>
              </w:rPr>
              <w:br/>
            </w:r>
            <w:hyperlink r:id="rId40" w:history="1">
              <w:r>
                <w:rPr>
                  <w:rStyle w:val="categories"/>
                  <w:color w:val="0000EE"/>
                  <w:u w:val="single" w:color="0000EE"/>
                </w:rPr>
                <w:t xml:space="preserve">Technical services </w:t>
              </w:r>
            </w:hyperlink>
          </w:p>
          <w:p>
            <w:pPr>
              <w:pStyle w:val="substuff"/>
              <w:spacing w:before="240" w:after="240"/>
              <w:rPr>
                <w:rStyle w:val="categories"/>
              </w:rPr>
            </w:pPr>
            <w:hyperlink r:id="rId41" w:history="1">
              <w:r>
                <w:rPr>
                  <w:rStyle w:val="categories"/>
                  <w:color w:val="0000EE"/>
                  <w:u w:val="single" w:color="0000EE"/>
                </w:rPr>
                <w:t>Policy</w:t>
              </w:r>
            </w:hyperlink>
            <w:r>
              <w:rPr>
                <w:rStyle w:val="categories"/>
                <w:color w:val="0000EE"/>
                <w:u w:val="single" w:color="0000EE"/>
              </w:rPr>
              <w:br/>
            </w:r>
            <w:hyperlink r:id="rId42" w:history="1">
              <w:r>
                <w:rPr>
                  <w:rStyle w:val="categories"/>
                  <w:color w:val="0000EE"/>
                  <w:u w:val="single" w:color="0000EE"/>
                </w:rPr>
                <w:t xml:space="preserve">Contact </w:t>
              </w:r>
            </w:hyperlink>
            <w:r>
              <w:rPr>
                <w:rStyle w:val="categories"/>
                <w:color w:val="0000EE"/>
                <w:u w:val="single" w:color="0000EE"/>
              </w:rPr>
              <w:fldChar w:fldCharType="begin"/>
            </w:r>
            <w:r>
              <w:rPr>
                <w:rStyle w:val="categories"/>
                <w:color w:val="0000EE"/>
                <w:u w:val="single" w:color="0000EE"/>
              </w:rPr>
              <w:instrText xml:space="preserve"> HYPERLINK "https://www.stata.com/support/faqs/statistics/test-for-trend//links/video-tutorials/"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Video tutorials</w:t>
            </w:r>
            <w:r>
              <w:rPr>
                <w:rStyle w:val="categories"/>
                <w:color w:val="0000EE"/>
                <w:u w:val="single" w:color="0000EE"/>
              </w:rPr>
              <w:fldChar w:fldCharType="end"/>
            </w:r>
            <w:r>
              <w:rPr>
                <w:rStyle w:val="categories"/>
                <w:color w:val="0000EE"/>
                <w:u w:val="single" w:color="0000EE"/>
              </w:rPr>
              <w:br/>
            </w:r>
            <w:hyperlink r:id="rId28" w:history="1">
              <w:r>
                <w:rPr>
                  <w:rStyle w:val="categories"/>
                  <w:color w:val="0000EE"/>
                  <w:u w:val="single" w:color="0000EE"/>
                </w:rPr>
                <w:t>Free webinars</w:t>
              </w:r>
            </w:hyperlink>
            <w:r>
              <w:rPr>
                <w:rStyle w:val="categories"/>
                <w:color w:val="0000EE"/>
                <w:u w:val="single" w:color="0000EE"/>
              </w:rPr>
              <w:br/>
            </w:r>
            <w:hyperlink r:id="rId43" w:history="1">
              <w:r>
                <w:rPr>
                  <w:rStyle w:val="categories"/>
                  <w:color w:val="0000EE"/>
                  <w:u w:val="single" w:color="0000EE"/>
                </w:rPr>
                <w:t xml:space="preserve">Publications </w:t>
              </w:r>
            </w:hyperlink>
          </w:p>
          <w:p>
            <w:pPr>
              <w:pStyle w:val="substuff"/>
              <w:spacing w:before="240" w:after="240"/>
              <w:rPr>
                <w:rStyle w:val="categories"/>
              </w:rPr>
            </w:pPr>
            <w:hyperlink r:id="rId23" w:history="1">
              <w:r>
                <w:rPr>
                  <w:rStyle w:val="categories"/>
                  <w:color w:val="0000EE"/>
                  <w:u w:val="single" w:color="0000EE"/>
                </w:rPr>
                <w:t>Bookstore</w:t>
              </w:r>
            </w:hyperlink>
            <w:r>
              <w:rPr>
                <w:rStyle w:val="categories"/>
                <w:color w:val="0000EE"/>
                <w:u w:val="single" w:color="0000EE"/>
              </w:rPr>
              <w:br/>
            </w:r>
            <w:hyperlink r:id="rId44" w:history="1">
              <w:r>
                <w:rPr>
                  <w:rStyle w:val="categories"/>
                  <w:color w:val="0000EE"/>
                  <w:u w:val="single" w:color="0000EE"/>
                </w:rPr>
                <w:t>Stata Journal</w:t>
              </w:r>
            </w:hyperlink>
            <w:r>
              <w:rPr>
                <w:rStyle w:val="categories"/>
                <w:color w:val="0000EE"/>
                <w:u w:val="single" w:color="0000EE"/>
              </w:rPr>
              <w:br/>
            </w:r>
            <w:hyperlink r:id="rId45" w:history="1">
              <w:r>
                <w:rPr>
                  <w:rStyle w:val="categories"/>
                  <w:color w:val="0000EE"/>
                  <w:u w:val="single" w:color="0000EE"/>
                </w:rPr>
                <w:t>Stata News</w:t>
              </w:r>
            </w:hyperlink>
            <w:r>
              <w:rPr>
                <w:rStyle w:val="categories"/>
                <w:color w:val="0000EE"/>
                <w:u w:val="single" w:color="0000EE"/>
              </w:rPr>
              <w:fldChar w:fldCharType="begin"/>
            </w:r>
            <w:r>
              <w:rPr>
                <w:rStyle w:val="categories"/>
                <w:color w:val="0000EE"/>
                <w:u w:val="single" w:color="0000EE"/>
              </w:rPr>
              <w:instrText xml:space="preserve"> HYPERLINK "https://www.stata.com/support/faqs/statistics/test-for-trend//publications/author-support-program/"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Author Support Program</w:t>
            </w:r>
            <w:r>
              <w:rPr>
                <w:rStyle w:val="categories"/>
                <w:color w:val="0000EE"/>
                <w:u w:val="single" w:color="0000EE"/>
              </w:rPr>
              <w:fldChar w:fldCharType="end"/>
            </w:r>
            <w:r>
              <w:rPr>
                <w:rStyle w:val="categories"/>
                <w:color w:val="0000EE"/>
                <w:u w:val="single" w:color="0000EE"/>
              </w:rPr>
              <w:br/>
            </w:r>
            <w:hyperlink r:id="rId46" w:history="1">
              <w:r>
                <w:rPr>
                  <w:rStyle w:val="categories"/>
                  <w:color w:val="0000EE"/>
                  <w:u w:val="single" w:color="0000EE"/>
                </w:rPr>
                <w:t>Editor Support Program</w:t>
              </w:r>
            </w:hyperlink>
            <w:r>
              <w:rPr>
                <w:rStyle w:val="categories"/>
                <w:color w:val="0000EE"/>
                <w:u w:val="single" w:color="0000EE"/>
              </w:rPr>
              <w:br/>
            </w:r>
            <w:hyperlink r:id="rId32" w:history="1">
              <w:r>
                <w:rPr>
                  <w:rStyle w:val="categories"/>
                  <w:color w:val="0000EE"/>
                  <w:u w:val="single" w:color="0000EE"/>
                </w:rPr>
                <w:t>Teaching with Stata</w:t>
              </w:r>
            </w:hyperlink>
            <w:r>
              <w:rPr>
                <w:rStyle w:val="categories"/>
                <w:color w:val="0000EE"/>
                <w:u w:val="single" w:color="0000EE"/>
              </w:rPr>
              <w:br/>
            </w:r>
            <w:hyperlink r:id="rId47" w:history="1">
              <w:r>
                <w:rPr>
                  <w:rStyle w:val="categories"/>
                  <w:color w:val="0000EE"/>
                  <w:u w:val="single" w:color="0000EE"/>
                </w:rPr>
                <w:t>Examples and datasets</w:t>
              </w:r>
            </w:hyperlink>
            <w:r>
              <w:rPr>
                <w:rStyle w:val="categories"/>
                <w:color w:val="0000EE"/>
                <w:u w:val="single" w:color="0000EE"/>
              </w:rPr>
              <w:br/>
            </w:r>
            <w:hyperlink r:id="rId31" w:history="1">
              <w:r>
                <w:rPr>
                  <w:rStyle w:val="categories"/>
                  <w:color w:val="0000EE"/>
                  <w:u w:val="single" w:color="0000EE"/>
                </w:rPr>
                <w:t>Web resources</w:t>
              </w:r>
            </w:hyperlink>
            <w:r>
              <w:rPr>
                <w:rStyle w:val="categories"/>
                <w:color w:val="0000EE"/>
                <w:u w:val="single" w:color="0000EE"/>
              </w:rPr>
              <w:br/>
            </w:r>
            <w:hyperlink r:id="rId24" w:history="1">
              <w:r>
                <w:rPr>
                  <w:rStyle w:val="categories"/>
                  <w:color w:val="0000EE"/>
                  <w:u w:val="single" w:color="0000EE"/>
                </w:rPr>
                <w:t>Training</w:t>
              </w:r>
            </w:hyperlink>
            <w:r>
              <w:rPr>
                <w:rStyle w:val="categories"/>
                <w:color w:val="0000EE"/>
                <w:u w:val="single" w:color="0000EE"/>
              </w:rPr>
              <w:br/>
            </w:r>
            <w:hyperlink r:id="rId48" w:history="1">
              <w:r>
                <w:rPr>
                  <w:rStyle w:val="categories"/>
                  <w:color w:val="0000EE"/>
                  <w:u w:val="single" w:color="0000EE"/>
                </w:rPr>
                <w:t>Conferences and meetings</w:t>
              </w:r>
            </w:hyperlink>
            <w:r>
              <w:rPr>
                <w:rStyle w:val="categories"/>
              </w:rPr>
              <w:t xml:space="preserve"> </w:t>
            </w:r>
          </w:p>
          <w:p>
            <w:pPr>
              <w:pStyle w:val="substuff"/>
              <w:spacing w:before="240" w:after="240"/>
              <w:rPr>
                <w:rStyle w:val="categories"/>
              </w:rPr>
            </w:pPr>
            <w:hyperlink r:id="rId49" w:history="1">
              <w:r>
                <w:rPr>
                  <w:rStyle w:val="categories"/>
                  <w:color w:val="0000EE"/>
                  <w:u w:val="single" w:color="0000EE"/>
                </w:rPr>
                <w:t xml:space="preserve">Stata Conference </w:t>
              </w:r>
            </w:hyperlink>
            <w:r>
              <w:rPr>
                <w:rStyle w:val="categories"/>
                <w:color w:val="0000EE"/>
                <w:u w:val="single" w:color="0000EE"/>
              </w:rPr>
              <w:br/>
            </w:r>
            <w:hyperlink r:id="rId48" w:history="1">
              <w:r>
                <w:rPr>
                  <w:rStyle w:val="categories"/>
                  <w:color w:val="0000EE"/>
                  <w:u w:val="single" w:color="0000EE"/>
                </w:rPr>
                <w:t>Upcoming meetings</w:t>
              </w:r>
            </w:hyperlink>
            <w:r>
              <w:rPr>
                <w:rStyle w:val="categories"/>
                <w:color w:val="0000EE"/>
                <w:u w:val="single" w:color="0000EE"/>
              </w:rPr>
              <w:br/>
            </w:r>
            <w:hyperlink r:id="rId50" w:history="1">
              <w:r>
                <w:rPr>
                  <w:rStyle w:val="categories"/>
                  <w:color w:val="0000EE"/>
                  <w:u w:val="single" w:color="0000EE"/>
                </w:rPr>
                <w:t>Proceedings</w:t>
              </w:r>
            </w:hyperlink>
            <w:r>
              <w:rPr>
                <w:rStyle w:val="categories"/>
                <w:color w:val="0000EE"/>
                <w:u w:val="single" w:color="0000EE"/>
              </w:rPr>
              <w:fldChar w:fldCharType="begin"/>
            </w:r>
            <w:r>
              <w:rPr>
                <w:rStyle w:val="categories"/>
                <w:color w:val="0000EE"/>
                <w:u w:val="single" w:color="0000EE"/>
              </w:rPr>
              <w:instrText xml:space="preserve"> HYPERLINK "https://www.stata.com/support/faqs/statistics/test-for-trend///blog.stata.com/"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The Stata Blog</w:t>
            </w:r>
            <w:r>
              <w:rPr>
                <w:rStyle w:val="categories"/>
                <w:color w:val="0000EE"/>
                <w:u w:val="single" w:color="0000EE"/>
              </w:rPr>
              <w:fldChar w:fldCharType="end"/>
            </w:r>
            <w:r>
              <w:rPr>
                <w:rStyle w:val="categories"/>
                <w:color w:val="0000EE"/>
                <w:u w:val="single" w:color="0000EE"/>
              </w:rPr>
              <w:br/>
            </w:r>
            <w:hyperlink r:id="rId51" w:history="1">
              <w:r>
                <w:rPr>
                  <w:rStyle w:val="categories"/>
                  <w:color w:val="0000EE"/>
                  <w:u w:val="single" w:color="0000EE"/>
                </w:rPr>
                <w:t>Statalist</w:t>
              </w:r>
            </w:hyperlink>
            <w:r>
              <w:rPr>
                <w:rStyle w:val="categories"/>
                <w:color w:val="0000EE"/>
                <w:u w:val="single" w:color="0000EE"/>
              </w:rPr>
              <w:br/>
            </w:r>
            <w:hyperlink r:id="rId52" w:history="1">
              <w:r>
                <w:rPr>
                  <w:rStyle w:val="categories"/>
                  <w:color w:val="0000EE"/>
                  <w:u w:val="single" w:color="0000EE"/>
                </w:rPr>
                <w:t>Social media</w:t>
              </w:r>
            </w:hyperlink>
            <w:r>
              <w:rPr>
                <w:rStyle w:val="categories"/>
                <w:color w:val="0000EE"/>
                <w:u w:val="single" w:color="0000EE"/>
              </w:rPr>
              <w:br/>
            </w:r>
            <w:hyperlink r:id="rId53" w:history="1">
              <w:r>
                <w:rPr>
                  <w:rStyle w:val="categories"/>
                  <w:color w:val="0000EE"/>
                  <w:u w:val="single" w:color="0000EE"/>
                </w:rPr>
                <w:t>Email alerts</w:t>
              </w:r>
            </w:hyperlink>
            <w:r>
              <w:rPr>
                <w:rStyle w:val="categories"/>
                <w:color w:val="0000EE"/>
                <w:u w:val="single" w:color="0000EE"/>
              </w:rPr>
              <w:br/>
            </w:r>
            <w:hyperlink r:id="rId11" w:history="1">
              <w:r>
                <w:rPr>
                  <w:rStyle w:val="categories"/>
                  <w:color w:val="0000EE"/>
                  <w:u w:val="single" w:color="0000EE"/>
                </w:rPr>
                <w:t>Disciplines</w:t>
              </w:r>
            </w:hyperlink>
            <w:r>
              <w:rPr>
                <w:rStyle w:val="categories"/>
              </w:rPr>
              <w:t xml:space="preserve"> </w:t>
            </w:r>
          </w:p>
        </w:tc>
        <w:tc>
          <w:tcPr>
            <w:tcMar>
              <w:top w:w="15" w:type="dxa"/>
              <w:left w:w="15" w:type="dxa"/>
              <w:bottom w:w="15" w:type="dxa"/>
              <w:right w:w="15" w:type="dxa"/>
            </w:tcMar>
            <w:vAlign w:val="center"/>
            <w:hideMark/>
          </w:tcPr>
          <w:p>
            <w:hyperlink r:id="rId54" w:history="1">
              <w:r>
                <w:rPr>
                  <w:rStyle w:val="mainitem"/>
                  <w:color w:val="0000EE"/>
                  <w:u w:val="single" w:color="0000EE"/>
                </w:rPr>
                <w:t xml:space="preserve">COMPANY </w:t>
              </w:r>
            </w:hyperlink>
          </w:p>
          <w:p>
            <w:pPr>
              <w:rPr>
                <w:rStyle w:val="mainitem"/>
              </w:rPr>
            </w:pPr>
            <w:hyperlink r:id="rId55" w:history="1">
              <w:r>
                <w:rPr>
                  <w:rStyle w:val="categories"/>
                  <w:color w:val="0000EE"/>
                  <w:u w:val="single" w:color="0000EE"/>
                </w:rPr>
                <w:t>Announcements</w:t>
              </w:r>
            </w:hyperlink>
            <w:r>
              <w:rPr>
                <w:rStyle w:val="categories"/>
                <w:color w:val="0000EE"/>
                <w:u w:val="single" w:color="0000EE"/>
              </w:rPr>
              <w:br/>
            </w:r>
            <w:hyperlink r:id="rId54" w:history="1">
              <w:r>
                <w:rPr>
                  <w:rStyle w:val="categories"/>
                  <w:color w:val="0000EE"/>
                  <w:u w:val="single" w:color="0000EE"/>
                </w:rPr>
                <w:t xml:space="preserve">StataCorp </w:t>
              </w:r>
            </w:hyperlink>
          </w:p>
          <w:p>
            <w:pPr>
              <w:pStyle w:val="substuff"/>
              <w:spacing w:before="240" w:after="240"/>
              <w:rPr>
                <w:rStyle w:val="categories"/>
              </w:rPr>
            </w:pPr>
            <w:hyperlink r:id="rId56" w:history="1">
              <w:r>
                <w:rPr>
                  <w:rStyle w:val="categories"/>
                  <w:color w:val="0000EE"/>
                  <w:u w:val="single" w:color="0000EE"/>
                </w:rPr>
                <w:t>Contact us</w:t>
              </w:r>
            </w:hyperlink>
            <w:r>
              <w:rPr>
                <w:rStyle w:val="categories"/>
                <w:color w:val="0000EE"/>
                <w:u w:val="single" w:color="0000EE"/>
              </w:rPr>
              <w:br/>
            </w:r>
            <w:hyperlink r:id="rId57" w:history="1">
              <w:r>
                <w:rPr>
                  <w:rStyle w:val="categories"/>
                  <w:color w:val="0000EE"/>
                  <w:u w:val="single" w:color="0000EE"/>
                </w:rPr>
                <w:t>Hours of operation</w:t>
              </w:r>
            </w:hyperlink>
            <w:r>
              <w:rPr>
                <w:rStyle w:val="categories"/>
                <w:color w:val="0000EE"/>
                <w:u w:val="single" w:color="0000EE"/>
              </w:rPr>
              <w:fldChar w:fldCharType="begin"/>
            </w:r>
            <w:r>
              <w:rPr>
                <w:rStyle w:val="categories"/>
                <w:color w:val="0000EE"/>
                <w:u w:val="single" w:color="0000EE"/>
              </w:rPr>
              <w:instrText xml:space="preserve"> HYPERLINK "https://www.stata.com/support/faqs/statistics/test-for-trend//customer-service/"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 xml:space="preserve">Customer service </w:t>
            </w:r>
            <w:r>
              <w:rPr>
                <w:rStyle w:val="categories"/>
                <w:color w:val="0000EE"/>
                <w:u w:val="single" w:color="0000EE"/>
              </w:rPr>
              <w:fldChar w:fldCharType="end"/>
            </w:r>
            <w:r>
              <w:rPr>
                <w:rStyle w:val="categories"/>
                <w:color w:val="0000EE"/>
                <w:u w:val="single" w:color="0000EE"/>
              </w:rPr>
              <w:br/>
            </w:r>
          </w:p>
          <w:p>
            <w:pPr>
              <w:pStyle w:val="substuff"/>
              <w:spacing w:before="240" w:after="240"/>
              <w:rPr>
                <w:rStyle w:val="categories"/>
              </w:rPr>
            </w:pPr>
            <w:hyperlink r:id="rId39" w:history="1">
              <w:r>
                <w:rPr>
                  <w:rStyle w:val="categories"/>
                  <w:color w:val="0000EE"/>
                  <w:u w:val="single" w:color="0000EE"/>
                </w:rPr>
                <w:t>Register Stata online</w:t>
              </w:r>
            </w:hyperlink>
            <w:r>
              <w:rPr>
                <w:rStyle w:val="categories"/>
                <w:color w:val="0000EE"/>
                <w:u w:val="single" w:color="0000EE"/>
              </w:rPr>
              <w:br/>
            </w:r>
            <w:hyperlink r:id="rId58" w:history="1">
              <w:r>
                <w:rPr>
                  <w:rStyle w:val="categories"/>
                  <w:color w:val="0000EE"/>
                  <w:u w:val="single" w:color="0000EE"/>
                </w:rPr>
                <w:t>Change registration</w:t>
              </w:r>
            </w:hyperlink>
            <w:r>
              <w:rPr>
                <w:rStyle w:val="categories"/>
                <w:color w:val="0000EE"/>
                <w:u w:val="single" w:color="0000EE"/>
              </w:rPr>
              <w:br/>
            </w:r>
            <w:hyperlink r:id="rId59" w:history="1">
              <w:r>
                <w:rPr>
                  <w:rStyle w:val="categories"/>
                  <w:color w:val="0000EE"/>
                  <w:u w:val="single" w:color="0000EE"/>
                </w:rPr>
                <w:t>Change address</w:t>
              </w:r>
            </w:hyperlink>
            <w:r>
              <w:rPr>
                <w:rStyle w:val="categories"/>
                <w:color w:val="0000EE"/>
                <w:u w:val="single" w:color="0000EE"/>
              </w:rPr>
              <w:br/>
            </w:r>
            <w:hyperlink r:id="rId60" w:history="1">
              <w:r>
                <w:rPr>
                  <w:rStyle w:val="categories"/>
                  <w:color w:val="0000EE"/>
                  <w:u w:val="single" w:color="0000EE"/>
                </w:rPr>
                <w:t>Subscribe to Stata News</w:t>
              </w:r>
            </w:hyperlink>
            <w:r>
              <w:rPr>
                <w:rStyle w:val="categories"/>
                <w:color w:val="0000EE"/>
                <w:u w:val="single" w:color="0000EE"/>
              </w:rPr>
              <w:br/>
            </w:r>
            <w:hyperlink r:id="rId61" w:history="1">
              <w:r>
                <w:rPr>
                  <w:rStyle w:val="categories"/>
                  <w:color w:val="0000EE"/>
                  <w:u w:val="single" w:color="0000EE"/>
                </w:rPr>
                <w:t>Subscribe to email alerts</w:t>
              </w:r>
            </w:hyperlink>
            <w:r>
              <w:rPr>
                <w:rStyle w:val="categories"/>
                <w:color w:val="0000EE"/>
                <w:u w:val="single" w:color="0000EE"/>
              </w:rPr>
              <w:fldChar w:fldCharType="begin"/>
            </w:r>
            <w:r>
              <w:rPr>
                <w:rStyle w:val="categories"/>
                <w:color w:val="0000EE"/>
                <w:u w:val="single" w:color="0000EE"/>
              </w:rPr>
              <w:instrText xml:space="preserve"> HYPERLINK "https://www.stata.com/support/faqs/statistics/test-for-trend//worldwide/"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International resellers</w:t>
            </w:r>
            <w:r>
              <w:rPr>
                <w:rStyle w:val="categories"/>
                <w:color w:val="0000EE"/>
                <w:u w:val="single" w:color="0000EE"/>
              </w:rPr>
              <w:fldChar w:fldCharType="end"/>
            </w:r>
            <w:r>
              <w:rPr>
                <w:rStyle w:val="categories"/>
                <w:color w:val="0000EE"/>
                <w:u w:val="single" w:color="0000EE"/>
              </w:rPr>
              <w:br/>
            </w:r>
            <w:hyperlink r:id="rId62" w:history="1">
              <w:r>
                <w:rPr>
                  <w:rStyle w:val="categories"/>
                  <w:color w:val="0000EE"/>
                  <w:u w:val="single" w:color="0000EE"/>
                </w:rPr>
                <w:t>Careers</w:t>
              </w:r>
            </w:hyperlink>
            <w:r>
              <w:rPr>
                <w:rStyle w:val="categories"/>
                <w:color w:val="0000EE"/>
                <w:u w:val="single" w:color="0000EE"/>
              </w:rPr>
              <w:br/>
            </w:r>
            <w:hyperlink r:id="rId63" w:history="1">
              <w:r>
                <w:rPr>
                  <w:rStyle w:val="categories"/>
                  <w:color w:val="0000EE"/>
                  <w:u w:val="single" w:color="0000EE"/>
                </w:rPr>
                <w:t xml:space="preserve">Our sites </w:t>
              </w:r>
            </w:hyperlink>
          </w:p>
          <w:p>
            <w:pPr>
              <w:pStyle w:val="substuff"/>
              <w:spacing w:before="240" w:after="240"/>
              <w:rPr>
                <w:rStyle w:val="categories"/>
              </w:rPr>
            </w:pPr>
            <w:hyperlink r:id="rId64" w:history="1">
              <w:r>
                <w:rPr>
                  <w:rStyle w:val="categories"/>
                  <w:color w:val="0000EE"/>
                  <w:u w:val="single" w:color="0000EE"/>
                </w:rPr>
                <w:t>Statalist</w:t>
              </w:r>
            </w:hyperlink>
            <w:r>
              <w:rPr>
                <w:rStyle w:val="categories"/>
                <w:color w:val="0000EE"/>
                <w:u w:val="single" w:color="0000EE"/>
              </w:rPr>
              <w:br/>
            </w:r>
            <w:hyperlink r:id="rId65" w:history="1">
              <w:r>
                <w:rPr>
                  <w:rStyle w:val="categories"/>
                  <w:color w:val="0000EE"/>
                  <w:u w:val="single" w:color="0000EE"/>
                </w:rPr>
                <w:t>The Stata Blog</w:t>
              </w:r>
            </w:hyperlink>
            <w:r>
              <w:rPr>
                <w:rStyle w:val="categories"/>
                <w:color w:val="0000EE"/>
                <w:u w:val="single" w:color="0000EE"/>
              </w:rPr>
              <w:br/>
            </w:r>
            <w:hyperlink r:id="rId18" w:history="1">
              <w:r>
                <w:rPr>
                  <w:rStyle w:val="categories"/>
                  <w:color w:val="0000EE"/>
                  <w:u w:val="single" w:color="0000EE"/>
                </w:rPr>
                <w:t>Stata Press</w:t>
              </w:r>
            </w:hyperlink>
            <w:r>
              <w:rPr>
                <w:rStyle w:val="categories"/>
                <w:color w:val="0000EE"/>
                <w:u w:val="single" w:color="0000EE"/>
              </w:rPr>
              <w:br/>
            </w:r>
            <w:hyperlink r:id="rId66" w:history="1">
              <w:r>
                <w:rPr>
                  <w:rStyle w:val="categories"/>
                  <w:color w:val="0000EE"/>
                  <w:u w:val="single" w:color="0000EE"/>
                </w:rPr>
                <w:t>Stata Journal</w:t>
              </w:r>
            </w:hyperlink>
          </w:p>
        </w:tc>
        <w:tc>
          <w:tcPr>
            <w:tcW w:w="630" w:type="dxa"/>
            <w:tcMar>
              <w:top w:w="15" w:type="dxa"/>
              <w:left w:w="15" w:type="dxa"/>
              <w:bottom w:w="15" w:type="dxa"/>
              <w:right w:w="15" w:type="dxa"/>
            </w:tcMar>
            <w:vAlign w:val="center"/>
            <w:hideMark/>
          </w:tcPr>
          <w:p>
            <w:hyperlink r:id="rId67" w:history="1">
              <w:r>
                <w:rPr>
                  <w:rStyle w:val="fa"/>
                  <w:color w:val="0000EE"/>
                  <w:u w:val="single" w:color="0000EE"/>
                </w:rPr>
                <w:t></w:t>
              </w:r>
            </w:hyperlink>
            <w:r>
              <w:rPr>
                <w:rStyle w:val="mainitem"/>
              </w:rPr>
              <w:t xml:space="preserve"> </w:t>
            </w:r>
          </w:p>
          <w:p>
            <w:pPr>
              <w:rPr>
                <w:rStyle w:val="categories"/>
                <w:rFonts w:ascii="Arial" w:eastAsia="Arial" w:hAnsi="Arial" w:cs="Arial"/>
                <w:color w:val="555555"/>
                <w:sz w:val="19"/>
                <w:szCs w:val="19"/>
              </w:rPr>
            </w:pPr>
            <w:r>
              <w:rPr>
                <w:rStyle w:val="categories"/>
                <w:rFonts w:ascii="Arial" w:eastAsia="Arial" w:hAnsi="Arial" w:cs="Arial"/>
                <w:color w:val="555555"/>
                <w:sz w:val="24"/>
                <w:szCs w:val="24"/>
                <w:shd w:val="clear" w:color="auto" w:fill="FFFFFF"/>
              </w:rPr>
              <w:fldChar w:fldCharType="begin">
                <w:ffData>
                  <w:name w:val="q"/>
                  <w:enabled/>
                  <w:calcOnExit w:val="0"/>
                  <w:textInput>
                    <w:maxLength w:val="255"/>
                  </w:textInput>
                </w:ffData>
              </w:fldChar>
            </w:r>
            <w:bookmarkStart w:id="0" w:name="q"/>
            <w:r>
              <w:rPr>
                <w:rStyle w:val="categories"/>
                <w:rFonts w:ascii="Arial" w:eastAsia="Arial" w:hAnsi="Arial" w:cs="Arial"/>
                <w:color w:val="555555"/>
                <w:sz w:val="24"/>
                <w:szCs w:val="24"/>
                <w:shd w:val="clear" w:color="auto" w:fill="FFFFFF"/>
              </w:rPr>
              <w:instrText xml:space="preserve"> FORMTEXT </w:instrText>
            </w:r>
            <w:r>
              <w:rPr>
                <w:rStyle w:val="categories"/>
                <w:rFonts w:ascii="Arial" w:eastAsia="Arial" w:hAnsi="Arial" w:cs="Arial"/>
                <w:color w:val="555555"/>
                <w:sz w:val="24"/>
                <w:szCs w:val="24"/>
                <w:shd w:val="clear" w:color="auto" w:fill="FFFFFF"/>
              </w:rPr>
              <w:fldChar w:fldCharType="separate"/>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fldChar w:fldCharType="end"/>
            </w:r>
            <w:bookmarkEnd w:id="0"/>
            <w:r>
              <w:rPr>
                <w:rStyle w:val="categories"/>
              </w:rPr>
              <w:t xml:space="preserve"> </w:t>
            </w:r>
            <w:r>
              <w:rPr>
                <w:rStyle w:val="categories"/>
                <w:rFonts w:ascii="Arial" w:eastAsia="Arial" w:hAnsi="Arial" w:cs="Arial"/>
                <w:sz w:val="19"/>
                <w:szCs w:val="19"/>
              </w:rPr>
              <w:fldChar w:fldCharType="begin"/>
            </w:r>
            <w:r>
              <w:rPr>
                <w:rStyle w:val="categories"/>
                <w:rFonts w:ascii="Arial" w:eastAsia="Arial" w:hAnsi="Arial" w:cs="Arial"/>
                <w:sz w:val="19"/>
                <w:szCs w:val="19"/>
              </w:rPr>
              <w:instrText>MACROBUTTON DoFieldClick  [Go]</w:instrText>
            </w:r>
            <w:r>
              <w:rPr>
                <w:rStyle w:val="categories"/>
                <w:rFonts w:ascii="Arial" w:eastAsia="Arial" w:hAnsi="Arial" w:cs="Arial"/>
                <w:sz w:val="19"/>
                <w:szCs w:val="19"/>
              </w:rPr>
              <w:fldChar w:fldCharType="end"/>
            </w:r>
            <w:r>
              <w:rPr>
                <w:rStyle w:val="categories"/>
              </w:rPr>
              <w:t xml:space="preserve"> </w:t>
            </w:r>
          </w:p>
          <w:p>
            <w:pPr>
              <w:pStyle w:val="substuff"/>
              <w:pBdr>
                <w:right w:val="none" w:sz="0" w:space="22" w:color="auto"/>
              </w:pBdr>
              <w:spacing w:before="240" w:after="240"/>
              <w:ind w:right="450"/>
              <w:jc w:val="right"/>
              <w:rPr>
                <w:rStyle w:val="categories"/>
              </w:rPr>
            </w:pPr>
            <w:hyperlink r:id="rId68" w:history="1">
              <w:r>
                <w:rPr>
                  <w:rStyle w:val="categories"/>
                  <w:color w:val="0000EE"/>
                  <w:u w:val="single" w:color="0000EE"/>
                </w:rPr>
                <w:t>Advanced search</w:t>
              </w:r>
            </w:hyperlink>
            <w:r>
              <w:rPr>
                <w:rStyle w:val="categories"/>
              </w:rPr>
              <w:t xml:space="preserve">   </w:t>
            </w:r>
          </w:p>
        </w:tc>
        <w:tc>
          <w:tcPr>
            <w:tcMar>
              <w:top w:w="15" w:type="dxa"/>
              <w:left w:w="15" w:type="dxa"/>
              <w:bottom w:w="15" w:type="dxa"/>
              <w:right w:w="15" w:type="dxa"/>
            </w:tcMar>
            <w:vAlign w:val="center"/>
            <w:hideMark/>
          </w:tcPr>
          <w:p>
            <w:hyperlink r:id="rId69" w:history="1">
              <w:r>
                <w:rPr>
                  <w:rStyle w:val="fa"/>
                  <w:color w:val="145E8F"/>
                  <w:u w:val="single" w:color="145E8F"/>
                </w:rPr>
                <w:t></w:t>
              </w:r>
            </w:hyperlink>
            <w:r>
              <w:t xml:space="preserve">   </w:t>
            </w:r>
            <w:r>
              <w:t xml:space="preserve">  </w:t>
            </w:r>
            <w:hyperlink r:id="rId6" w:history="1">
              <w:r>
                <w:rPr>
                  <w:rStyle w:val="fa"/>
                  <w:color w:val="145E8F"/>
                  <w:u w:val="single" w:color="145E8F"/>
                </w:rPr>
                <w:t></w:t>
              </w:r>
              <w:r>
                <w:rPr>
                  <w:color w:val="145E8F"/>
                  <w:u w:val="single" w:color="145E8F"/>
                </w:rPr>
                <w:t xml:space="preserve"> </w:t>
              </w:r>
            </w:hyperlink>
            <w:hyperlink r:id="rId6" w:history="1"/>
          </w:p>
        </w:tc>
      </w:tr>
    </w:tbl>
    <w:p>
      <w:r>
        <w:rPr>
          <w:rStyle w:val="fa"/>
        </w:rPr>
        <w:t></w:t>
      </w:r>
      <w:r>
        <w:t xml:space="preserve"> </w:t>
      </w:r>
    </w:p>
    <w:p>
      <w:pPr>
        <w:spacing w:before="0" w:after="0"/>
        <w:ind w:left="0" w:right="0"/>
        <w:rPr>
          <w:rFonts w:ascii="Arial" w:eastAsia="Arial" w:hAnsi="Arial" w:cs="Arial"/>
          <w:sz w:val="20"/>
          <w:szCs w:val="20"/>
        </w:rPr>
      </w:pPr>
      <w:r>
        <w:rPr>
          <w:rFonts w:ascii="Arial" w:eastAsia="Arial" w:hAnsi="Arial" w:cs="Arial"/>
          <w:sz w:val="24"/>
          <w:szCs w:val="24"/>
          <w:shd w:val="clear" w:color="auto" w:fill="FFFFFF"/>
        </w:rPr>
        <w:fldChar w:fldCharType="begin">
          <w:ffData>
            <w:name w:val="q"/>
            <w:enabled/>
            <w:calcOnExit w:val="0"/>
            <w:textInput>
              <w:maxLength w:val="255"/>
            </w:textInput>
          </w:ffData>
        </w:fldChar>
      </w:r>
      <w:r>
        <w:rPr>
          <w:rFonts w:ascii="Arial" w:eastAsia="Arial" w:hAnsi="Arial" w:cs="Arial"/>
          <w:sz w:val="24"/>
          <w:szCs w:val="24"/>
          <w:shd w:val="clear" w:color="auto" w:fill="FFFFFF"/>
        </w:rPr>
        <w:instrText xml:space="preserve"> FORMTEXT </w:instrText>
      </w:r>
      <w:r>
        <w:rPr>
          <w:rFonts w:ascii="Arial" w:eastAsia="Arial" w:hAnsi="Arial" w:cs="Arial"/>
          <w:sz w:val="24"/>
          <w:szCs w:val="24"/>
          <w:shd w:val="clear" w:color="auto" w:fill="FFFFFF"/>
        </w:rPr>
        <w:fldChar w:fldCharType="separate"/>
      </w:r>
      <w:r>
        <w:rPr>
          <w:rFonts w:ascii="Arial" w:eastAsia="Arial" w:hAnsi="Arial" w:cs="Arial"/>
          <w:sz w:val="24"/>
          <w:szCs w:val="24"/>
          <w:shd w:val="clear" w:color="auto" w:fill="FFFFFF"/>
        </w:rPr>
        <w:t> </w:t>
      </w:r>
      <w:r>
        <w:rPr>
          <w:rFonts w:ascii="Arial" w:eastAsia="Arial" w:hAnsi="Arial" w:cs="Arial"/>
          <w:sz w:val="24"/>
          <w:szCs w:val="24"/>
          <w:shd w:val="clear" w:color="auto" w:fill="FFFFFF"/>
        </w:rPr>
        <w:t> </w:t>
      </w:r>
      <w:r>
        <w:rPr>
          <w:rFonts w:ascii="Arial" w:eastAsia="Arial" w:hAnsi="Arial" w:cs="Arial"/>
          <w:sz w:val="24"/>
          <w:szCs w:val="24"/>
          <w:shd w:val="clear" w:color="auto" w:fill="FFFFFF"/>
        </w:rPr>
        <w:t> </w:t>
      </w:r>
      <w:r>
        <w:rPr>
          <w:rFonts w:ascii="Arial" w:eastAsia="Arial" w:hAnsi="Arial" w:cs="Arial"/>
          <w:sz w:val="24"/>
          <w:szCs w:val="24"/>
          <w:shd w:val="clear" w:color="auto" w:fill="FFFFFF"/>
        </w:rPr>
        <w:t> </w:t>
      </w:r>
      <w:r>
        <w:rPr>
          <w:rFonts w:ascii="Arial" w:eastAsia="Arial" w:hAnsi="Arial" w:cs="Arial"/>
          <w:sz w:val="24"/>
          <w:szCs w:val="24"/>
          <w:shd w:val="clear" w:color="auto" w:fill="FFFFFF"/>
        </w:rPr>
        <w:t> </w:t>
      </w:r>
      <w:r>
        <w:rPr>
          <w:rFonts w:ascii="Arial" w:eastAsia="Arial" w:hAnsi="Arial" w:cs="Arial"/>
          <w:sz w:val="24"/>
          <w:szCs w:val="24"/>
          <w:shd w:val="clear" w:color="auto" w:fill="FFFFFF"/>
        </w:rPr>
        <w:fldChar w:fldCharType="end"/>
      </w:r>
      <w:r>
        <w:t xml:space="preserve"> </w:t>
      </w:r>
      <w:r>
        <w:rPr>
          <w:rFonts w:ascii="Arial" w:eastAsia="Arial" w:hAnsi="Arial" w:cs="Arial"/>
          <w:sz w:val="20"/>
          <w:szCs w:val="20"/>
        </w:rPr>
        <w:fldChar w:fldCharType="begin"/>
      </w:r>
      <w:r>
        <w:rPr>
          <w:rFonts w:ascii="Arial" w:eastAsia="Arial" w:hAnsi="Arial" w:cs="Arial"/>
          <w:sz w:val="20"/>
          <w:szCs w:val="20"/>
        </w:rPr>
        <w:instrText>MACROBUTTON DoFieldClick  [Go]</w:instrText>
      </w:r>
      <w:r>
        <w:rPr>
          <w:rFonts w:ascii="Arial" w:eastAsia="Arial" w:hAnsi="Arial" w:cs="Arial"/>
          <w:sz w:val="20"/>
          <w:szCs w:val="20"/>
        </w:rPr>
        <w:fldChar w:fldCharType="end"/>
      </w:r>
    </w:p>
    <w:p>
      <w:r>
        <w:rPr>
          <w:strike w:val="0"/>
          <w:color w:val="0000EE"/>
          <w:u w:val="none" w:color="0000EE"/>
        </w:rPr>
        <w:drawing>
          <wp:inline>
            <wp:extent cx="304843" cy="304843"/>
            <wp:docPr id="100003" name="" descr="Stata: ho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78270"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p>
      <w:r>
        <w:rPr>
          <w:rStyle w:val="fa"/>
        </w:rPr>
        <w:t></w:t>
      </w:r>
      <w:r>
        <w:t xml:space="preserve"> </w:t>
      </w:r>
    </w:p>
    <w:p>
      <w:hyperlink r:id="rId20" w:history="1">
        <w:r>
          <w:rPr>
            <w:color w:val="0000EE"/>
            <w:u w:val="single" w:color="0000EE"/>
          </w:rPr>
          <w:t>Purchase</w:t>
        </w:r>
      </w:hyperlink>
      <w:r>
        <w:t xml:space="preserve"> </w:t>
      </w:r>
      <w:r>
        <w:br/>
      </w:r>
      <w:hyperlink r:id="rId7" w:history="1">
        <w:r>
          <w:rPr>
            <w:color w:val="0000EE"/>
            <w:u w:val="single" w:color="0000EE"/>
          </w:rPr>
          <w:t>Products</w:t>
        </w:r>
      </w:hyperlink>
      <w:r>
        <w:t xml:space="preserve"> </w:t>
      </w:r>
      <w:r>
        <w:br/>
      </w:r>
      <w:hyperlink r:id="rId70" w:history="1">
        <w:r>
          <w:rPr>
            <w:color w:val="0000EE"/>
            <w:u w:val="single" w:color="0000EE"/>
          </w:rPr>
          <w:t>Training</w:t>
        </w:r>
      </w:hyperlink>
      <w:r>
        <w:t xml:space="preserve"> </w:t>
      </w:r>
      <w:r>
        <w:br/>
      </w:r>
      <w:hyperlink r:id="rId33" w:history="1">
        <w:r>
          <w:rPr>
            <w:color w:val="0000EE"/>
            <w:u w:val="single" w:color="0000EE"/>
          </w:rPr>
          <w:t xml:space="preserve">Support </w:t>
        </w:r>
      </w:hyperlink>
      <w:r>
        <w:rPr>
          <w:color w:val="0000EE"/>
          <w:u w:val="single" w:color="0000EE"/>
        </w:rPr>
        <w:br/>
      </w:r>
      <w:hyperlink r:id="rId71" w:history="1">
        <w:r>
          <w:rPr>
            <w:color w:val="0000EE"/>
            <w:u w:val="single" w:color="0000EE"/>
          </w:rPr>
          <w:t xml:space="preserve">Company </w:t>
        </w:r>
      </w:hyperlink>
    </w:p>
    <w:p>
      <w:pPr>
        <w:pBdr>
          <w:top w:val="none" w:sz="0" w:space="2" w:color="auto"/>
          <w:left w:val="none" w:sz="0" w:space="0" w:color="auto"/>
          <w:bottom w:val="single" w:sz="6" w:space="3" w:color="DBD8D6"/>
          <w:right w:val="none" w:sz="0" w:space="0" w:color="auto"/>
        </w:pBdr>
        <w:spacing w:before="615" w:after="0"/>
        <w:jc w:val="left"/>
      </w:pPr>
      <w:r>
        <w:t xml:space="preserve">   Â»   </w:t>
      </w:r>
      <w:hyperlink r:id="rId4" w:history="1">
        <w:r>
          <w:rPr>
            <w:color w:val="0000EE"/>
          </w:rPr>
          <w:t>Home</w:t>
        </w:r>
      </w:hyperlink>
      <w:r>
        <w:t xml:space="preserve"> Â»   </w:t>
      </w:r>
      <w:hyperlink r:id="rId33" w:history="1">
        <w:r>
          <w:rPr>
            <w:color w:val="0000EE"/>
          </w:rPr>
          <w:t>Resources &amp; support</w:t>
        </w:r>
      </w:hyperlink>
      <w:r>
        <w:t xml:space="preserve"> Â»   </w:t>
      </w:r>
      <w:hyperlink r:id="rId37" w:history="1">
        <w:r>
          <w:rPr>
            <w:color w:val="0000EE"/>
          </w:rPr>
          <w:t>FAQs</w:t>
        </w:r>
      </w:hyperlink>
      <w:r>
        <w:t xml:space="preserve"> Â»   </w:t>
      </w:r>
      <w:r>
        <w:rPr>
          <w:color w:val="6B0505"/>
        </w:rPr>
        <w:t>A comparison of different tests for trend</w:t>
      </w:r>
    </w:p>
    <w:p>
      <w:r>
        <w:t xml:space="preserve">This question was originally posed on </w:t>
      </w:r>
      <w:hyperlink r:id="rId72" w:history="1">
        <w:r>
          <w:rPr>
            <w:color w:val="0000EE"/>
            <w:u w:val="single" w:color="0000EE"/>
          </w:rPr>
          <w:t>Statalist</w:t>
        </w:r>
      </w:hyperlink>
      <w:r>
        <w:t xml:space="preserve"> and answered by several users and StataCorpâ€™s Bill Sribney. Billâ€™s answer, with slight editing, appears below. </w:t>
      </w:r>
    </w:p>
    <w:p>
      <w:pPr>
        <w:pStyle w:val="Heading2"/>
        <w:keepNext w:val="0"/>
        <w:spacing w:before="299" w:after="299"/>
        <w:rPr>
          <w:b/>
          <w:bCs/>
          <w:sz w:val="36"/>
          <w:szCs w:val="36"/>
        </w:rPr>
      </w:pPr>
      <w:r>
        <w:rPr>
          <w:rFonts w:ascii="Times New Roman" w:eastAsia="Times New Roman" w:hAnsi="Times New Roman" w:cs="Times New Roman"/>
          <w:i w:val="0"/>
          <w:iCs w:val="0"/>
        </w:rPr>
        <w:t xml:space="preserve">Does Stata provide a test for trend? </w:t>
      </w:r>
    </w:p>
    <w:tbl>
      <w:tblPr>
        <w:tblStyle w:val="faqtitle"/>
        <w:tblCellSpacing w:w="15" w:type="dxa"/>
        <w:tblInd w:w="15" w:type="dxa"/>
        <w:tblCellMar>
          <w:top w:w="15" w:type="dxa"/>
          <w:left w:w="15" w:type="dxa"/>
          <w:bottom w:w="15" w:type="dxa"/>
          <w:right w:w="15" w:type="dxa"/>
        </w:tblCellMar>
        <w:tblLook w:val="05E0"/>
      </w:tblPr>
      <w:tblGrid>
        <w:gridCol w:w="772"/>
        <w:gridCol w:w="90"/>
        <w:gridCol w:w="3977"/>
      </w:tblGrid>
      <w:tr>
        <w:tblPrEx>
          <w:tblCellSpacing w:w="15" w:type="dxa"/>
          <w:tblInd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t xml:space="preserve">Title </w:t>
            </w:r>
          </w:p>
        </w:tc>
        <w:tc>
          <w:tcPr>
            <w:vMerge w:val="restart"/>
            <w:tcMar>
              <w:top w:w="15" w:type="dxa"/>
              <w:left w:w="15" w:type="dxa"/>
              <w:bottom w:w="15" w:type="dxa"/>
              <w:right w:w="15" w:type="dxa"/>
            </w:tcMar>
            <w:vAlign w:val="center"/>
            <w:hideMark/>
          </w:tcPr>
          <w:p>
            <w:r>
              <w:t> </w:t>
            </w:r>
          </w:p>
        </w:tc>
        <w:tc>
          <w:tcPr>
            <w:tcMar>
              <w:top w:w="15" w:type="dxa"/>
              <w:left w:w="15" w:type="dxa"/>
              <w:bottom w:w="15" w:type="dxa"/>
              <w:right w:w="15" w:type="dxa"/>
            </w:tcMar>
            <w:vAlign w:val="center"/>
            <w:hideMark/>
          </w:tcPr>
          <w:p>
            <w:r>
              <w:t xml:space="preserve">A comparison of different tests for trend </w:t>
            </w:r>
          </w:p>
        </w:tc>
      </w:tr>
      <w:tr>
        <w:tblPrEx>
          <w:tblCellSpacing w:w="15" w:type="dxa"/>
          <w:tblInd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t xml:space="preserve">Author </w:t>
            </w:r>
          </w:p>
        </w:tc>
        <w:tc>
          <w:tcPr>
            <w:vMerge/>
            <w:vAlign w:val="center"/>
            <w:hideMark/>
          </w:tcPr>
          <w:p/>
        </w:tc>
        <w:tc>
          <w:tcPr>
            <w:tcMar>
              <w:top w:w="15" w:type="dxa"/>
              <w:left w:w="15" w:type="dxa"/>
              <w:bottom w:w="15" w:type="dxa"/>
              <w:right w:w="15" w:type="dxa"/>
            </w:tcMar>
            <w:vAlign w:val="center"/>
            <w:hideMark/>
          </w:tcPr>
          <w:p>
            <w:r>
              <w:t xml:space="preserve">William Sribney, StataCorp </w:t>
            </w:r>
          </w:p>
        </w:tc>
      </w:tr>
    </w:tbl>
    <w:p>
      <w:pPr>
        <w:ind w:left="15" w:right="15"/>
        <w:rPr>
          <w:color w:val="808080"/>
        </w:rPr>
      </w:pPr>
      <w:r>
        <w:pict>
          <v:rect id="_x0000_i1025" style="width:468pt;height:1.5pt" o:hrpct="1000" o:hralign="center" o:hrstd="t" o:hr="t" filled="t" fillcolor="gray" stroked="f">
            <v:path strokeok="f"/>
          </v:rect>
        </w:pict>
      </w:r>
    </w:p>
    <w:p>
      <w:pPr>
        <w:spacing w:before="240" w:after="240"/>
      </w:pPr>
      <w:r>
        <w:t xml:space="preserve">Let me make a bunch of comments comparing SAS PROC FREQ, Pearsonâ€™s correlation, Patrick Roystonâ€™s </w:t>
      </w:r>
      <w:r>
        <w:rPr>
          <w:b/>
          <w:bCs/>
        </w:rPr>
        <w:t>ptrend</w:t>
      </w:r>
      <w:r>
        <w:t xml:space="preserve"> command, linear regression, logit/probit regression, Stataâ€™s </w:t>
      </w:r>
      <w:hyperlink r:id="rId73" w:history="1">
        <w:r>
          <w:rPr>
            <w:color w:val="0000EE"/>
            <w:u w:val="single" w:color="0000EE"/>
          </w:rPr>
          <w:t>vwls</w:t>
        </w:r>
      </w:hyperlink>
      <w:r>
        <w:t xml:space="preserve"> command, and Stataâ€™s </w:t>
      </w:r>
      <w:hyperlink r:id="rId74" w:history="1">
        <w:r>
          <w:rPr>
            <w:color w:val="0000EE"/>
            <w:u w:val="single" w:color="0000EE"/>
          </w:rPr>
          <w:t>nptrend</w:t>
        </w:r>
      </w:hyperlink>
      <w:r>
        <w:t xml:space="preserve"> command. </w:t>
      </w:r>
    </w:p>
    <w:p>
      <w:pPr>
        <w:pStyle w:val="Heading3"/>
        <w:keepNext w:val="0"/>
        <w:spacing w:before="281" w:after="281"/>
        <w:rPr>
          <w:b/>
          <w:bCs/>
          <w:sz w:val="28"/>
          <w:szCs w:val="28"/>
        </w:rPr>
      </w:pPr>
      <w:r>
        <w:rPr>
          <w:rFonts w:ascii="Times New Roman" w:eastAsia="Times New Roman" w:hAnsi="Times New Roman" w:cs="Times New Roman"/>
          <w:i w:val="0"/>
        </w:rPr>
        <w:t>Tests for trend in 2 x r tables</w:t>
      </w:r>
    </w:p>
    <w:p>
      <w:pPr>
        <w:spacing w:before="240" w:after="240"/>
      </w:pPr>
      <w:r>
        <w:t xml:space="preserve">Let me use Les Kalishâ€™s example: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                  Outcome </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150"/>
        <w:gridCol w:w="752"/>
        <w:gridCol w:w="75"/>
        <w:gridCol w:w="752"/>
        <w:gridCol w:w="150"/>
        <w:gridCol w:w="993"/>
        <w:gridCol w:w="150"/>
        <w:gridCol w:w="752"/>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6"/>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group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Good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Better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Best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y_i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a_1=1</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a_2=2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a_3=3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y_1=0</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19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31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67</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n_11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n_12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n_13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y_2=1</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5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21</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n_21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n_22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n_23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7"/>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bl>
    <w:p>
      <w:pPr>
        <w:spacing w:after="0"/>
        <w:rPr>
          <w:rFonts w:ascii="Courier New" w:eastAsia="Courier New" w:hAnsi="Courier New" w:cs="Courier New"/>
          <w:sz w:val="20"/>
          <w:szCs w:val="20"/>
        </w:rPr>
      </w:pPr>
      <w:r>
        <w:rPr>
          <w:rFonts w:ascii="Courier New" w:eastAsia="Courier New" w:hAnsi="Courier New" w:cs="Courier New"/>
          <w:sz w:val="20"/>
          <w:szCs w:val="20"/>
        </w:rPr>
        <w:t xml:space="preserve">            20       36       88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n_+1     n_+2     n_+3</w:t>
      </w:r>
    </w:p>
    <w:p>
      <w:pPr>
        <w:pStyle w:val="Heading3"/>
        <w:keepNext w:val="0"/>
        <w:spacing w:before="281" w:after="281"/>
        <w:rPr>
          <w:b/>
          <w:bCs/>
          <w:sz w:val="28"/>
          <w:szCs w:val="28"/>
        </w:rPr>
      </w:pPr>
      <w:r>
        <w:rPr>
          <w:rFonts w:ascii="Times New Roman" w:eastAsia="Times New Roman" w:hAnsi="Times New Roman" w:cs="Times New Roman"/>
          <w:i w:val="0"/>
        </w:rPr>
        <w:t>PROC FREQ</w:t>
      </w:r>
    </w:p>
    <w:p>
      <w:pPr>
        <w:spacing w:before="240" w:after="240"/>
      </w:pPr>
      <w:r>
        <w:t xml:space="preserve">When I used SAS in grad school to analyze these data, we used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xml:space="preserve">    PR0C FREQ DATA=...</w:t>
      </w:r>
    </w:p>
    <w:p>
      <w:pPr>
        <w:spacing w:before="0" w:after="0"/>
        <w:rPr>
          <w:rFonts w:ascii="Courier New" w:eastAsia="Courier New" w:hAnsi="Courier New" w:cs="Courier New"/>
          <w:b/>
          <w:bCs/>
          <w:sz w:val="20"/>
          <w:szCs w:val="20"/>
        </w:rPr>
      </w:pPr>
      <w:r>
        <w:rPr>
          <w:rFonts w:ascii="Courier New" w:eastAsia="Courier New" w:hAnsi="Courier New" w:cs="Courier New"/>
          <w:b/>
          <w:bCs/>
          <w:sz w:val="20"/>
          <w:szCs w:val="20"/>
        </w:rPr>
        <w:t xml:space="preserve">         TABLES GROUP*OUTCOME / CHISQ CMH SCORES=TABLE</w:t>
      </w:r>
    </w:p>
    <w:p>
      <w:pPr>
        <w:spacing w:before="240" w:after="240"/>
      </w:pPr>
      <w:r>
        <w:t xml:space="preserve">The test statistic was shown on the output as </w:t>
      </w:r>
    </w:p>
    <w:p>
      <w:pPr>
        <w:spacing w:before="20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3277"/>
        <w:gridCol w:w="391"/>
        <w:gridCol w:w="150"/>
        <w:gridCol w:w="631"/>
        <w:gridCol w:w="150"/>
        <w:gridCol w:w="631"/>
      </w:tblGrid>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DF</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Value</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Prob</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Mantel-Haenszel Chi-Square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4.515</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0.034</w:t>
            </w:r>
          </w:p>
        </w:tc>
      </w:tr>
    </w:tbl>
    <w:p>
      <w:pPr>
        <w:spacing w:before="240" w:after="240"/>
      </w:pPr>
      <w:r>
        <w:t xml:space="preserve">The test statistic is not a Mantelâ€“Haenszelâ€”at least not according to what I learned a Mantelâ€“Haenszel statistic is (from Gary Koch at UNCâ€”note that any errors here, I should add, are those of this student, not of this great researcher/teacher). </w:t>
      </w:r>
    </w:p>
    <w:p>
      <w:pPr>
        <w:spacing w:before="240" w:after="240"/>
      </w:pPr>
      <w:r>
        <w:t xml:space="preserve">Dr. Koch called this chi-squared statistic Qs, where s stands for score. </w:t>
      </w:r>
    </w:p>
    <w:p>
      <w:pPr>
        <w:pStyle w:val="Heading3"/>
        <w:keepNext w:val="0"/>
        <w:spacing w:before="281" w:after="281"/>
        <w:rPr>
          <w:b/>
          <w:bCs/>
          <w:sz w:val="28"/>
          <w:szCs w:val="28"/>
        </w:rPr>
      </w:pPr>
      <w:r>
        <w:rPr>
          <w:rFonts w:ascii="Times New Roman" w:eastAsia="Times New Roman" w:hAnsi="Times New Roman" w:cs="Times New Roman"/>
          <w:i w:val="0"/>
        </w:rPr>
        <w:t>Chi-squared statistic for trend Qs</w:t>
      </w:r>
    </w:p>
    <w:p>
      <w:pPr>
        <w:spacing w:before="240" w:after="240"/>
      </w:pPr>
      <w:r>
        <w:t xml:space="preserve">Let me express Qs in terms of a simpler statistic, T: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T = (sum over group i)(sum over outcome j) n</w:t>
      </w:r>
      <w:r>
        <w:rPr>
          <w:rFonts w:ascii="Courier New" w:eastAsia="Courier New" w:hAnsi="Courier New" w:cs="Courier New"/>
          <w:sz w:val="25"/>
          <w:szCs w:val="25"/>
          <w:vertAlign w:val="subscript"/>
        </w:rPr>
        <w:t>ij</w:t>
      </w:r>
      <w:r>
        <w:rPr>
          <w:rFonts w:ascii="Courier New" w:eastAsia="Courier New" w:hAnsi="Courier New" w:cs="Courier New"/>
          <w:sz w:val="20"/>
          <w:szCs w:val="20"/>
        </w:rPr>
        <w:t xml:space="preserve"> * a</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y</w:t>
      </w:r>
      <w:r>
        <w:rPr>
          <w:rFonts w:ascii="Courier New" w:eastAsia="Courier New" w:hAnsi="Courier New" w:cs="Courier New"/>
          <w:sz w:val="25"/>
          <w:szCs w:val="25"/>
          <w:vertAlign w:val="subscript"/>
        </w:rPr>
        <w:t>i</w:t>
      </w:r>
    </w:p>
    <w:p>
      <w:pPr>
        <w:spacing w:before="240" w:after="240"/>
      </w:pPr>
      <w:r>
        <w:t>The a</w:t>
      </w:r>
      <w:r>
        <w:rPr>
          <w:sz w:val="30"/>
          <w:szCs w:val="30"/>
          <w:vertAlign w:val="subscript"/>
        </w:rPr>
        <w:t>j</w:t>
      </w:r>
      <w:r>
        <w:t xml:space="preserve"> are scores; here 1, 2, 3, but there can be other choices for the scores (Iâ€™ll get to this later). </w:t>
      </w:r>
    </w:p>
    <w:p>
      <w:pPr>
        <w:spacing w:before="240" w:after="240"/>
      </w:pPr>
      <w:r>
        <w:t xml:space="preserve">Under the null hypothesis there is no association between group and outcome, so we can consider the permutation (i.e., randomization) distribution of T. That is, we fix the margins of the table, just as we do for Fisherâ€™s exact test, and then consider all the possible permutations that give these same marginal counts. </w:t>
      </w:r>
    </w:p>
    <w:p>
      <w:pPr>
        <w:spacing w:before="240" w:after="240"/>
      </w:pPr>
      <w:r>
        <w:t xml:space="preserve">Under this null hypothesis permutation distribution, it is easy to see that the mean of T is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E(T) = N * a_bar * y_bar</w:t>
      </w:r>
    </w:p>
    <w:p>
      <w:pPr>
        <w:spacing w:before="240" w:after="240"/>
      </w:pPr>
      <w:r>
        <w:t>where a_bar is the weighted average of a</w:t>
      </w:r>
      <w:r>
        <w:rPr>
          <w:sz w:val="30"/>
          <w:szCs w:val="30"/>
          <w:vertAlign w:val="subscript"/>
        </w:rPr>
        <w:t>j</w:t>
      </w:r>
      <w:r>
        <w:t xml:space="preserve"> (using the marginal counts n</w:t>
      </w:r>
      <w:r>
        <w:rPr>
          <w:sz w:val="30"/>
          <w:szCs w:val="30"/>
          <w:vertAlign w:val="subscript"/>
        </w:rPr>
        <w:t>+j</w:t>
      </w:r>
      <w:r>
        <w:t xml:space="preserve">):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a_bar = (sum over j) n</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a</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N</w:t>
      </w:r>
    </w:p>
    <w:p>
      <w:pPr>
        <w:spacing w:before="240" w:after="240"/>
      </w:pPr>
      <w:r>
        <w:t>Similarly, y_bar is a weighted average of y</w:t>
      </w:r>
      <w:r>
        <w:rPr>
          <w:sz w:val="30"/>
          <w:szCs w:val="30"/>
          <w:vertAlign w:val="subscript"/>
        </w:rPr>
        <w:t>i</w:t>
      </w:r>
      <w:r>
        <w:t xml:space="preserve">. </w:t>
      </w:r>
    </w:p>
    <w:p>
      <w:pPr>
        <w:spacing w:before="240" w:after="240"/>
      </w:pPr>
      <w:r>
        <w:t xml:space="preserve">The variance of T, under the permutation distribution, is (exactly)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V(T) = (N - 1) * S</w:t>
      </w:r>
      <w:r>
        <w:rPr>
          <w:rFonts w:ascii="Courier New" w:eastAsia="Courier New" w:hAnsi="Courier New" w:cs="Courier New"/>
          <w:sz w:val="25"/>
          <w:szCs w:val="25"/>
          <w:vertAlign w:val="subscript"/>
        </w:rPr>
        <w:t>a</w:t>
      </w:r>
      <w:r>
        <w:rPr>
          <w:rFonts w:ascii="Courier New" w:eastAsia="Courier New" w:hAnsi="Courier New" w:cs="Courier New"/>
          <w:sz w:val="25"/>
          <w:szCs w:val="25"/>
          <w:vertAlign w:val="superscript"/>
        </w:rPr>
        <w:t>2</w:t>
      </w:r>
      <w:r>
        <w:rPr>
          <w:rFonts w:ascii="Courier New" w:eastAsia="Courier New" w:hAnsi="Courier New" w:cs="Courier New"/>
          <w:sz w:val="20"/>
          <w:szCs w:val="20"/>
        </w:rPr>
        <w:t xml:space="preserve"> * S</w:t>
      </w:r>
      <w:r>
        <w:rPr>
          <w:rFonts w:ascii="Courier New" w:eastAsia="Courier New" w:hAnsi="Courier New" w:cs="Courier New"/>
          <w:sz w:val="25"/>
          <w:szCs w:val="25"/>
          <w:vertAlign w:val="subscript"/>
        </w:rPr>
        <w:t>y</w:t>
      </w:r>
      <w:r>
        <w:rPr>
          <w:rFonts w:ascii="Courier New" w:eastAsia="Courier New" w:hAnsi="Courier New" w:cs="Courier New"/>
          <w:sz w:val="25"/>
          <w:szCs w:val="25"/>
          <w:vertAlign w:val="superscript"/>
        </w:rPr>
        <w:t>2</w:t>
      </w:r>
    </w:p>
    <w:p>
      <w:pPr>
        <w:spacing w:before="240" w:after="240"/>
      </w:pPr>
      <w:r>
        <w:t>where S</w:t>
      </w:r>
      <w:r>
        <w:rPr>
          <w:sz w:val="30"/>
          <w:szCs w:val="30"/>
          <w:vertAlign w:val="subscript"/>
        </w:rPr>
        <w:t>a</w:t>
      </w:r>
      <w:r>
        <w:rPr>
          <w:sz w:val="30"/>
          <w:szCs w:val="30"/>
          <w:vertAlign w:val="superscript"/>
        </w:rPr>
        <w:t>2</w:t>
      </w:r>
      <w:r>
        <w:t xml:space="preserve"> is the standard deviation squared for a</w:t>
      </w:r>
      <w:r>
        <w:rPr>
          <w:sz w:val="30"/>
          <w:szCs w:val="30"/>
          <w:vertAlign w:val="subscript"/>
        </w:rPr>
        <w:t>j</w:t>
      </w:r>
      <w:r>
        <w:t xml:space="preserve">: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S</w:t>
      </w:r>
      <w:r>
        <w:rPr>
          <w:rFonts w:ascii="Courier New" w:eastAsia="Courier New" w:hAnsi="Courier New" w:cs="Courier New"/>
          <w:sz w:val="25"/>
          <w:szCs w:val="25"/>
          <w:vertAlign w:val="subscript"/>
        </w:rPr>
        <w:t>a</w:t>
      </w:r>
      <w:r>
        <w:rPr>
          <w:rFonts w:ascii="Courier New" w:eastAsia="Courier New" w:hAnsi="Courier New" w:cs="Courier New"/>
          <w:sz w:val="25"/>
          <w:szCs w:val="25"/>
          <w:vertAlign w:val="superscript"/>
        </w:rPr>
        <w:t>2</w:t>
      </w:r>
      <w:r>
        <w:rPr>
          <w:rFonts w:ascii="Courier New" w:eastAsia="Courier New" w:hAnsi="Courier New" w:cs="Courier New"/>
          <w:sz w:val="20"/>
          <w:szCs w:val="20"/>
        </w:rPr>
        <w:t xml:space="preserve"> = (1/(N-1)) * (sum over j) n</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(a</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a_bar)</w:t>
      </w:r>
      <w:r>
        <w:rPr>
          <w:rFonts w:ascii="Courier New" w:eastAsia="Courier New" w:hAnsi="Courier New" w:cs="Courier New"/>
          <w:sz w:val="25"/>
          <w:szCs w:val="25"/>
          <w:vertAlign w:val="superscript"/>
        </w:rPr>
        <w:t>2</w:t>
      </w:r>
    </w:p>
    <w:p>
      <w:pPr>
        <w:spacing w:before="240" w:after="240"/>
      </w:pPr>
      <w:r>
        <w:t xml:space="preserve">We can compute a chi-squared statistic: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Qs = (T - E(T))</w:t>
      </w:r>
      <w:r>
        <w:rPr>
          <w:rFonts w:ascii="Courier New" w:eastAsia="Courier New" w:hAnsi="Courier New" w:cs="Courier New"/>
          <w:sz w:val="25"/>
          <w:szCs w:val="25"/>
          <w:vertAlign w:val="superscript"/>
        </w:rPr>
        <w:t>2</w:t>
      </w:r>
      <w:r>
        <w:rPr>
          <w:rFonts w:ascii="Courier New" w:eastAsia="Courier New" w:hAnsi="Courier New" w:cs="Courier New"/>
          <w:sz w:val="20"/>
          <w:szCs w:val="20"/>
        </w:rPr>
        <w:t xml:space="preserve"> / V(T)</w:t>
      </w:r>
    </w:p>
    <w:p>
      <w:pPr>
        <w:spacing w:before="240" w:after="240"/>
      </w:pPr>
      <w:r>
        <w:t xml:space="preserve">If you look at the formula for Qs, you see something interesting. It is simply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Qs = (N - 1) * r</w:t>
      </w:r>
      <w:r>
        <w:rPr>
          <w:rFonts w:ascii="Courier New" w:eastAsia="Courier New" w:hAnsi="Courier New" w:cs="Courier New"/>
          <w:sz w:val="25"/>
          <w:szCs w:val="25"/>
          <w:vertAlign w:val="subscript"/>
        </w:rPr>
        <w:t>ay</w:t>
      </w:r>
      <w:r>
        <w:rPr>
          <w:rFonts w:ascii="Courier New" w:eastAsia="Courier New" w:hAnsi="Courier New" w:cs="Courier New"/>
          <w:sz w:val="25"/>
          <w:szCs w:val="25"/>
          <w:vertAlign w:val="superscript"/>
        </w:rPr>
        <w:t>2</w:t>
      </w:r>
    </w:p>
    <w:p>
      <w:pPr>
        <w:spacing w:before="240" w:after="240"/>
      </w:pPr>
      <w:r>
        <w:t>where r</w:t>
      </w:r>
      <w:r>
        <w:rPr>
          <w:sz w:val="30"/>
          <w:szCs w:val="30"/>
          <w:vertAlign w:val="subscript"/>
        </w:rPr>
        <w:t>ay</w:t>
      </w:r>
      <w:r>
        <w:t xml:space="preserve"> is Pearsonâ€™s correlation coefficient for a and y. </w:t>
      </w:r>
    </w:p>
    <w:p>
      <w:pPr>
        <w:pStyle w:val="Heading3"/>
        <w:keepNext w:val="0"/>
        <w:spacing w:before="281" w:after="281"/>
        <w:rPr>
          <w:b/>
          <w:bCs/>
          <w:sz w:val="28"/>
          <w:szCs w:val="28"/>
        </w:rPr>
      </w:pPr>
      <w:r>
        <w:rPr>
          <w:rFonts w:ascii="Times New Roman" w:eastAsia="Times New Roman" w:hAnsi="Times New Roman" w:cs="Times New Roman"/>
          <w:i w:val="0"/>
        </w:rPr>
        <w:t>Just Pearsonâ€™s correlation</w:t>
      </w:r>
    </w:p>
    <w:p>
      <w:pPr>
        <w:spacing w:before="240" w:after="240"/>
      </w:pPr>
      <w:r>
        <w:t xml:space="preserve">This â€œtest of trendâ€ is nothing more than Pearsonâ€™s correlation coefficient. </w:t>
      </w:r>
    </w:p>
    <w:p>
      <w:pPr>
        <w:spacing w:before="240" w:after="240"/>
      </w:pPr>
      <w:r>
        <w:t xml:space="preserve">Letâ€™s try this.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list</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513"/>
        <w:gridCol w:w="75"/>
        <w:gridCol w:w="1478"/>
        <w:gridCol w:w="75"/>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 a weight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0 1 19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2.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0 2 31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3.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0 3 67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4.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1 1 1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1 2 5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6.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1 3 21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bl>
    <w:p>
      <w:pPr>
        <w:spacing w:after="0"/>
        <w:rPr>
          <w:rFonts w:ascii="Courier New" w:eastAsia="Courier New" w:hAnsi="Courier New" w:cs="Courier New"/>
          <w:sz w:val="20"/>
          <w:szCs w:val="20"/>
        </w:rPr>
      </w:pPr>
      <w:r>
        <w:rPr>
          <w:rFonts w:ascii="Courier New" w:eastAsia="Courier New" w:hAnsi="Courier New" w:cs="Courier New"/>
          <w:sz w:val="20"/>
          <w:szCs w:val="20"/>
        </w:rPr>
        <w:t xml:space="preserve">    </w:t>
      </w: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corr y a [fw=weight]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(obs=144)</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392"/>
        <w:gridCol w:w="151"/>
        <w:gridCol w:w="1718"/>
      </w:tblGrid>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 a</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1.0000</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0.1777 1.0000</w:t>
            </w: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return list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scalars: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r(N) =  144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r(rho) =  .1776868721791401</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matrices: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r(C) :  2 x 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display (r(N)-1)*r(rho)^2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4.5148853</w:t>
      </w:r>
    </w:p>
    <w:p>
      <w:pPr>
        <w:spacing w:before="240" w:after="240"/>
      </w:pPr>
      <w:r>
        <w:t xml:space="preserve">PROC FREQ gave chi-squared = 4.515. </w:t>
      </w:r>
    </w:p>
    <w:p>
      <w:pPr>
        <w:pStyle w:val="Heading3"/>
        <w:keepNext w:val="0"/>
        <w:spacing w:before="281" w:after="281"/>
        <w:rPr>
          <w:b/>
          <w:bCs/>
          <w:sz w:val="28"/>
          <w:szCs w:val="28"/>
        </w:rPr>
      </w:pPr>
      <w:r>
        <w:rPr>
          <w:rFonts w:ascii="Times New Roman" w:eastAsia="Times New Roman" w:hAnsi="Times New Roman" w:cs="Times New Roman"/>
          <w:i w:val="0"/>
        </w:rPr>
        <w:t xml:space="preserve">Roystonâ€™s </w:t>
      </w:r>
      <w:r>
        <w:rPr>
          <w:rFonts w:ascii="Times New Roman" w:eastAsia="Times New Roman" w:hAnsi="Times New Roman" w:cs="Times New Roman"/>
          <w:i w:val="0"/>
        </w:rPr>
        <w:t>ptrend</w:t>
      </w:r>
      <w:r>
        <w:rPr>
          <w:rFonts w:ascii="Times New Roman" w:eastAsia="Times New Roman" w:hAnsi="Times New Roman" w:cs="Times New Roman"/>
          <w:i w:val="0"/>
        </w:rPr>
        <w:t xml:space="preserve"> and the Cochranâ€“Armitage test</w:t>
      </w:r>
    </w:p>
    <w:p>
      <w:pPr>
        <w:spacing w:before="240" w:after="240"/>
      </w:pPr>
      <w:r>
        <w:t xml:space="preserve">Letâ€™s now use Patrick Roystonâ€™s </w:t>
      </w:r>
      <w:r>
        <w:rPr>
          <w:b/>
          <w:bCs/>
        </w:rPr>
        <w:t>ptrend</w:t>
      </w:r>
      <w:r>
        <w:t xml:space="preserve"> command. Patrick posted his </w:t>
      </w:r>
      <w:r>
        <w:rPr>
          <w:b/>
          <w:bCs/>
        </w:rPr>
        <w:t>ptrend</w:t>
      </w:r>
      <w:r>
        <w:t xml:space="preserve"> command on Statalist. The data must look like the following for this command: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list</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513"/>
        <w:gridCol w:w="75"/>
        <w:gridCol w:w="1117"/>
        <w:gridCol w:w="75"/>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 n1 n2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1 19 1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2.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2 31 5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3.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3 67 21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ptrend n1 n2 a</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n1         n2       _prop          a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1.        19          1       0.950          1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2.        31          5       0.861          2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3.        67         21       0.761          3  </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Trend analysis for proportions</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Regression of p = n1/(n1+n2) on 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Slope = -.09553, std. error =   .0448, Z =   2.132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Overall chi2(2) =         4.551,  pr&gt;chi2 = 0.1027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Chi2(1) for trend =       4.546,  pr&gt;chi2 = 0.0330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Chi2(1) for departure =   0.004,  pr&gt;chi2 = 0.9467</w:t>
      </w:r>
    </w:p>
    <w:p>
      <w:pPr>
        <w:spacing w:before="240" w:after="240"/>
      </w:pPr>
      <w:r>
        <w:t xml:space="preserve">The â€œChi2(1) for trendâ€ is slightly different. Itâ€™s 4.546 rather than 4.515. </w:t>
      </w:r>
    </w:p>
    <w:p>
      <w:pPr>
        <w:spacing w:before="240" w:after="240"/>
      </w:pPr>
      <w:r>
        <w:t xml:space="preserve">Well, </w:t>
      </w:r>
      <w:r>
        <w:rPr>
          <w:b/>
          <w:bCs/>
        </w:rPr>
        <w:t>ptrend</w:t>
      </w:r>
      <w:r>
        <w:t xml:space="preserve"> is just using N rather than N âˆ’ 1 in the formula: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Qtrend = Chi2(1) for trend = N * r</w:t>
      </w:r>
      <w:r>
        <w:rPr>
          <w:rFonts w:ascii="Courier New" w:eastAsia="Courier New" w:hAnsi="Courier New" w:cs="Courier New"/>
          <w:sz w:val="25"/>
          <w:szCs w:val="25"/>
          <w:vertAlign w:val="subscript"/>
        </w:rPr>
        <w:t>ay</w:t>
      </w:r>
      <w:r>
        <w:rPr>
          <w:rFonts w:ascii="Courier New" w:eastAsia="Courier New" w:hAnsi="Courier New" w:cs="Courier New"/>
          <w:sz w:val="25"/>
          <w:szCs w:val="25"/>
          <w:vertAlign w:val="superscript"/>
        </w:rPr>
        <w:t>2</w:t>
      </w:r>
    </w:p>
    <w:p>
      <w:pPr>
        <w:spacing w:before="240" w:after="240"/>
      </w:pPr>
      <w:r>
        <w:t xml:space="preserve">Letâ€™s go back to data arranged for the </w:t>
      </w:r>
      <w:r>
        <w:rPr>
          <w:b/>
          <w:bCs/>
        </w:rPr>
        <w:t>corr</w:t>
      </w:r>
      <w:r>
        <w:t xml:space="preserve"> computation and show this.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quietly corr y a [fw=weight]</w:t>
      </w:r>
    </w:p>
    <w:p>
      <w:pPr>
        <w:spacing w:before="0" w:after="0"/>
        <w:rPr>
          <w:rFonts w:ascii="Courier New" w:eastAsia="Courier New" w:hAnsi="Courier New" w:cs="Courier New"/>
          <w:b/>
          <w:bCs/>
          <w:sz w:val="20"/>
          <w:szCs w:val="20"/>
        </w:rPr>
      </w:pPr>
      <w:r>
        <w:rPr>
          <w:rFonts w:ascii="Courier New" w:eastAsia="Courier New" w:hAnsi="Courier New" w:cs="Courier New"/>
          <w:b/>
          <w:bCs/>
          <w:sz w:val="20"/>
          <w:szCs w:val="20"/>
        </w:rPr>
        <w:t xml:space="preserve">    </w:t>
      </w:r>
    </w:p>
    <w:p>
      <w:pPr>
        <w:spacing w:before="0" w:after="0"/>
        <w:rPr>
          <w:rFonts w:ascii="Courier New" w:eastAsia="Courier New" w:hAnsi="Courier New" w:cs="Courier New"/>
          <w:b/>
          <w:bCs/>
          <w:sz w:val="20"/>
          <w:szCs w:val="20"/>
        </w:rPr>
      </w:pPr>
      <w:r>
        <w:rPr>
          <w:rFonts w:ascii="Courier New" w:eastAsia="Courier New" w:hAnsi="Courier New" w:cs="Courier New"/>
          <w:b/>
          <w:bCs/>
          <w:sz w:val="20"/>
          <w:szCs w:val="20"/>
        </w:rPr>
        <w:t>. display r(N)*r(rho)^2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4.5464579</w:t>
      </w:r>
    </w:p>
    <w:p>
      <w:pPr>
        <w:spacing w:before="240" w:after="240"/>
      </w:pPr>
      <w:r>
        <w:t xml:space="preserve">Qtrend is just Pearsonâ€™s correlation again. A regression is performed here to compute the slope, and the test of slope = 0 is given by the Qtrend statistic. This is just the relationship between Pearsonâ€™s correlation and regression. </w:t>
      </w:r>
    </w:p>
    <w:p>
      <w:pPr>
        <w:spacing w:before="240" w:after="240"/>
      </w:pPr>
      <w:r>
        <w:t xml:space="preserve">Qdeparture (="Chi2(1) for departure" as Roystonâ€™s output nicely labels it) is the statistic for the Cochranâ€“Armitage test. But Qtrend and Qdeparture are usually performed at the same time, so lumping them together under the name â€œCochranâ€“Armitageâ€ is sometimes loosely done. </w:t>
      </w:r>
    </w:p>
    <w:p>
      <w:pPr>
        <w:spacing w:before="240" w:after="240"/>
      </w:pPr>
      <w:r>
        <w:t xml:space="preserve">The null hypothesis for the Cochranâ€“Armitage test is that the trend is linear, and the test is for â€œdeparturesâ€ from linearity; i.e., itâ€™s simply a goodness-of-fit test for the linear model. </w:t>
      </w:r>
    </w:p>
    <w:p>
      <w:pPr>
        <w:spacing w:before="240" w:after="240"/>
      </w:pPr>
      <w:r>
        <w:t xml:space="preserve">Qs (or equivalently Qtrend) tests the null hypothesis of no association. Since itâ€™s just a Pearsonâ€™s correlation, we know that itâ€™s powerful against alternative hypotheses of monotonic trend, but itâ€™s not at all powerful against curvilinear (or other) associations with a 0 linear component. </w:t>
      </w:r>
    </w:p>
    <w:p>
      <w:pPr>
        <w:pStyle w:val="Heading3"/>
        <w:keepNext w:val="0"/>
        <w:spacing w:before="281" w:after="281"/>
        <w:rPr>
          <w:b/>
          <w:bCs/>
          <w:sz w:val="28"/>
          <w:szCs w:val="28"/>
        </w:rPr>
      </w:pPr>
      <w:r>
        <w:rPr>
          <w:rFonts w:ascii="Times New Roman" w:eastAsia="Times New Roman" w:hAnsi="Times New Roman" w:cs="Times New Roman"/>
          <w:i w:val="0"/>
        </w:rPr>
        <w:t>Model it</w:t>
      </w:r>
    </w:p>
    <w:p>
      <w:pPr>
        <w:spacing w:before="240" w:after="240"/>
      </w:pPr>
      <w:r>
        <w:t xml:space="preserve">Rich Goldstein recommended logistic regression. Regression is certainly a better context to understand what you are doingâ€”rather than all these chi-squared tests that are simply Pearsonâ€™s correlations or goodness-of-fit tests under another name. Since Pearsonâ€™s correlation is equivalent to a regression of y on â€œaâ€, why not just do the regression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regress y a [fw=weight]</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1232"/>
        <w:gridCol w:w="150"/>
        <w:gridCol w:w="2915"/>
        <w:gridCol w:w="2794"/>
      </w:tblGrid>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Source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SS df MS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Number of obs = 144</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F( 1, 142) = 4.63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Model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.692624451 1 .692624451</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Prob &gt; F = 0.0331</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Residual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21.2448755 142 .1496118</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R-squared = 0.0316</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Adj R-squared = 0.0248</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Total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21.9375 143 .153409091</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Root MSE = .3868</w:t>
            </w: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871"/>
        <w:gridCol w:w="150"/>
        <w:gridCol w:w="5919"/>
      </w:tblGrid>
      <w:tr>
        <w:tblPrEx>
          <w:tblCellSpacing w:w="15" w:type="dxa"/>
          <w:tblInd w:w="15" w:type="dxa"/>
          <w:tblCellMar>
            <w:top w:w="15" w:type="dxa"/>
            <w:left w:w="15" w:type="dxa"/>
            <w:bottom w:w="15" w:type="dxa"/>
            <w:right w:w="15" w:type="dxa"/>
          </w:tblCellMar>
        </w:tblPrEx>
        <w:trPr>
          <w:trHeight w:val="15"/>
          <w:tblCellSpacing w:w="15" w:type="dxa"/>
        </w:trPr>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Coef. Std. Err. t P&gt;|t| [95% Conf. Interval]</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.0955344 .0444011 2.15 0.033 .0077618 .183307</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_cons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-.0486823 .1144041 -0.43 0.671 -.2748375 .177473</w:t>
            </w:r>
          </w:p>
        </w:tc>
      </w:tr>
      <w:tr>
        <w:tblPrEx>
          <w:tblCellSpacing w:w="15" w:type="dxa"/>
          <w:tblInd w:w="15" w:type="dxa"/>
          <w:tblCellMar>
            <w:top w:w="15" w:type="dxa"/>
            <w:left w:w="15" w:type="dxa"/>
            <w:bottom w:w="15" w:type="dxa"/>
            <w:right w:w="15" w:type="dxa"/>
          </w:tblCellMar>
        </w:tblPrEx>
        <w:trPr>
          <w:trHeight w:val="15"/>
          <w:tblCellSpacing w:w="15" w:type="dxa"/>
        </w:trPr>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bl>
    <w:p>
      <w:pPr>
        <w:spacing w:before="240" w:after="240"/>
      </w:pPr>
      <w:r>
        <w:t xml:space="preserve">But recall that y is a 0/1 variable. Heck, wouldnâ€™t you be laughed at by your colleagues if you presented this result? Theyâ€™d say, â€œDonâ€™t ya know anything, you dummy, you should be using logit/probit for a 0/1 dependent variable!â€ But call these same results a â€œchi-squared test for linear trendâ€ and, oh wow, instant respectability. Your colleagues walk away thinking how smart you are and jealous about all those special statistical tests you know. </w:t>
      </w:r>
    </w:p>
    <w:p>
      <w:pPr>
        <w:spacing w:before="240" w:after="240"/>
      </w:pPr>
      <w:r>
        <w:t xml:space="preserve">I guess it sounds as if Iâ€™m agreeing fully with Rich Goldsteinâ€™s recommendation for logit (or probit, which Rich didnâ€™t mention). Iâ€™ll say some redeeming things about Pearsonâ€™s correlation (hey, letâ€™s call it what it really is) below, but for now, let me give you another modeling alternative. </w:t>
      </w:r>
    </w:p>
    <w:p>
      <w:pPr>
        <w:pStyle w:val="Heading3"/>
        <w:keepNext w:val="0"/>
        <w:spacing w:before="281" w:after="281"/>
        <w:rPr>
          <w:b/>
          <w:bCs/>
          <w:sz w:val="28"/>
          <w:szCs w:val="28"/>
        </w:rPr>
      </w:pPr>
      <w:r>
        <w:rPr>
          <w:rFonts w:ascii="Times New Roman" w:eastAsia="Times New Roman" w:hAnsi="Times New Roman" w:cs="Times New Roman"/>
          <w:i w:val="0"/>
        </w:rPr>
        <w:t>Try the vwls command</w:t>
      </w:r>
    </w:p>
    <w:p>
      <w:pPr>
        <w:spacing w:before="240" w:after="240"/>
      </w:pPr>
      <w:r>
        <w:t xml:space="preserve">One can do a little better using the command </w:t>
      </w:r>
      <w:hyperlink r:id="rId73" w:history="1">
        <w:r>
          <w:rPr>
            <w:color w:val="0000EE"/>
            <w:u w:val="single" w:color="0000EE"/>
          </w:rPr>
          <w:t>vwls</w:t>
        </w:r>
      </w:hyperlink>
      <w:r>
        <w:t xml:space="preserve"> (variance-weighted least squares) in Stata rather than </w:t>
      </w:r>
      <w:hyperlink r:id="rId75" w:history="1">
        <w:r>
          <w:rPr>
            <w:color w:val="0000EE"/>
            <w:u w:val="single" w:color="0000EE"/>
          </w:rPr>
          <w:t>regress</w:t>
        </w:r>
      </w:hyperlink>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vwls y a [fw=weight]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Variance-weighted least-squares regression           Number of obs   =     144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Goodness-of-fit chi2(1)    =    0.01                 Model chi2(1)   =    7.79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Prob &gt; chi2                =  0.9359                 Prob &gt; chi2     =  0.0053</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871"/>
        <w:gridCol w:w="150"/>
        <w:gridCol w:w="6040"/>
      </w:tblGrid>
      <w:tr>
        <w:tblPrEx>
          <w:tblCellSpacing w:w="15" w:type="dxa"/>
          <w:tblInd w:w="15" w:type="dxa"/>
          <w:tblCellMar>
            <w:top w:w="15" w:type="dxa"/>
            <w:left w:w="15" w:type="dxa"/>
            <w:bottom w:w="15" w:type="dxa"/>
            <w:right w:w="15" w:type="dxa"/>
          </w:tblCellMar>
        </w:tblPrEx>
        <w:trPr>
          <w:trHeight w:val="15"/>
          <w:tblCellSpacing w:w="15" w:type="dxa"/>
        </w:trPr>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Coef. Std. Err. z P&gt;|z| [95% Conf. Interval]</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.0944406 .0338345 2.79 0.005 .0281261 .160755</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_cons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-.0459275 .0758028 -0.61 0.545 -.1944984 .1026433</w:t>
            </w:r>
          </w:p>
        </w:tc>
      </w:tr>
      <w:tr>
        <w:tblPrEx>
          <w:tblCellSpacing w:w="15" w:type="dxa"/>
          <w:tblInd w:w="15" w:type="dxa"/>
          <w:tblCellMar>
            <w:top w:w="15" w:type="dxa"/>
            <w:left w:w="15" w:type="dxa"/>
            <w:bottom w:w="15" w:type="dxa"/>
            <w:right w:w="15" w:type="dxa"/>
          </w:tblCellMar>
        </w:tblPrEx>
        <w:trPr>
          <w:trHeight w:val="15"/>
          <w:tblCellSpacing w:w="15" w:type="dxa"/>
        </w:trPr>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bl>
    <w:p>
      <w:pPr>
        <w:spacing w:before="240" w:after="240"/>
      </w:pPr>
      <w:r>
        <w:t xml:space="preserve">The â€œtest for linear trendâ€ is again the test of the coefficient of a = 0. It also gives you a goodness-of-fit test. The linear model is the same as </w:t>
      </w:r>
      <w:r>
        <w:rPr>
          <w:b/>
          <w:bCs/>
        </w:rPr>
        <w:t>regress</w:t>
      </w:r>
      <w:r>
        <w:t xml:space="preserve">, but the weighting is a little different. The weights are 1/Var(y|a). Now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ab/>
        <w:t>Var(y|a</w:t>
      </w:r>
      <w:r>
        <w:rPr>
          <w:rFonts w:ascii="Courier New" w:eastAsia="Courier New" w:hAnsi="Courier New" w:cs="Courier New"/>
          <w:sz w:val="25"/>
          <w:szCs w:val="25"/>
          <w:vertAlign w:val="subscript"/>
        </w:rPr>
        <w:t>j</w:t>
      </w:r>
      <w:r>
        <w:rPr>
          <w:rFonts w:ascii="Courier New" w:eastAsia="Courier New" w:hAnsi="Courier New" w:cs="Courier New"/>
          <w:sz w:val="20"/>
          <w:szCs w:val="20"/>
        </w:rPr>
        <w:t>) = p</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(1 - p</w:t>
      </w:r>
      <w:r>
        <w:rPr>
          <w:rFonts w:ascii="Courier New" w:eastAsia="Courier New" w:hAnsi="Courier New" w:cs="Courier New"/>
          <w:sz w:val="25"/>
          <w:szCs w:val="25"/>
          <w:vertAlign w:val="subscript"/>
        </w:rPr>
        <w:t>j</w:t>
      </w:r>
      <w:r>
        <w:rPr>
          <w:rFonts w:ascii="Courier New" w:eastAsia="Courier New" w:hAnsi="Courier New" w:cs="Courier New"/>
          <w:sz w:val="20"/>
          <w:szCs w:val="20"/>
        </w:rPr>
        <w:t>) / n</w:t>
      </w:r>
      <w:r>
        <w:rPr>
          <w:rFonts w:ascii="Courier New" w:eastAsia="Courier New" w:hAnsi="Courier New" w:cs="Courier New"/>
          <w:sz w:val="25"/>
          <w:szCs w:val="25"/>
          <w:vertAlign w:val="subscript"/>
        </w:rPr>
        <w:t>+j</w:t>
      </w:r>
    </w:p>
    <w:p>
      <w:pPr>
        <w:spacing w:before="240" w:after="240"/>
      </w:pPr>
      <w:r>
        <w:t>where p</w:t>
      </w:r>
      <w:r>
        <w:rPr>
          <w:sz w:val="30"/>
          <w:szCs w:val="30"/>
          <w:vertAlign w:val="subscript"/>
        </w:rPr>
        <w:t>j</w:t>
      </w:r>
      <w:r>
        <w:t xml:space="preserve"> = n</w:t>
      </w:r>
      <w:r>
        <w:rPr>
          <w:sz w:val="30"/>
          <w:szCs w:val="30"/>
          <w:vertAlign w:val="subscript"/>
        </w:rPr>
        <w:t>2j</w:t>
      </w:r>
      <w:r>
        <w:t xml:space="preserve"> / n</w:t>
      </w:r>
      <w:r>
        <w:rPr>
          <w:sz w:val="30"/>
          <w:szCs w:val="30"/>
          <w:vertAlign w:val="subscript"/>
        </w:rPr>
        <w:t>+j</w:t>
      </w:r>
      <w:r>
        <w:t xml:space="preserve"> (recall n</w:t>
      </w:r>
      <w:r>
        <w:rPr>
          <w:sz w:val="30"/>
          <w:szCs w:val="30"/>
          <w:vertAlign w:val="subscript"/>
        </w:rPr>
        <w:t>2j</w:t>
      </w:r>
      <w:r>
        <w:t xml:space="preserve"> = #(y=1) for outcome j). </w:t>
      </w:r>
    </w:p>
    <w:p>
      <w:pPr>
        <w:spacing w:before="240" w:after="240"/>
      </w:pPr>
      <w:r>
        <w:t xml:space="preserve">Essentially, this means you are downweighting (relative to </w:t>
      </w:r>
      <w:r>
        <w:rPr>
          <w:b/>
          <w:bCs/>
        </w:rPr>
        <w:t>regress</w:t>
      </w:r>
      <w:r>
        <w:t>) points a</w:t>
      </w:r>
      <w:r>
        <w:rPr>
          <w:sz w:val="30"/>
          <w:szCs w:val="30"/>
          <w:vertAlign w:val="subscript"/>
        </w:rPr>
        <w:t>j</w:t>
      </w:r>
      <w:r>
        <w:t xml:space="preserve"> that have p</w:t>
      </w:r>
      <w:r>
        <w:rPr>
          <w:sz w:val="30"/>
          <w:szCs w:val="30"/>
          <w:vertAlign w:val="subscript"/>
        </w:rPr>
        <w:t>j</w:t>
      </w:r>
      <w:r>
        <w:t xml:space="preserve"> close to 0 or 1. </w:t>
      </w:r>
      <w:r>
        <w:rPr>
          <w:b/>
          <w:bCs/>
        </w:rPr>
        <w:t>regress</w:t>
      </w:r>
      <w:r>
        <w:t xml:space="preserve"> with weights n</w:t>
      </w:r>
      <w:r>
        <w:rPr>
          <w:sz w:val="30"/>
          <w:szCs w:val="30"/>
          <w:vertAlign w:val="subscript"/>
        </w:rPr>
        <w:t>ij</w:t>
      </w:r>
      <w:r>
        <w:t xml:space="preserve"> puts too much weight on these points. </w:t>
      </w:r>
    </w:p>
    <w:p>
      <w:pPr>
        <w:spacing w:before="240" w:after="240"/>
      </w:pPr>
      <w:r>
        <w:t>If you are determined to fit a linear model for y vs. a</w:t>
      </w:r>
      <w:r>
        <w:rPr>
          <w:sz w:val="30"/>
          <w:szCs w:val="30"/>
          <w:vertAlign w:val="subscript"/>
        </w:rPr>
        <w:t>j</w:t>
      </w:r>
      <w:r>
        <w:t xml:space="preserve">, I believe </w:t>
      </w:r>
      <w:r>
        <w:rPr>
          <w:b/>
          <w:bCs/>
        </w:rPr>
        <w:t>vwls</w:t>
      </w:r>
      <w:r>
        <w:t xml:space="preserve"> is a better way to do it. </w:t>
      </w:r>
    </w:p>
    <w:p>
      <w:pPr>
        <w:spacing w:before="240" w:after="240"/>
      </w:pPr>
      <w:r>
        <w:rPr>
          <w:b/>
          <w:bCs/>
        </w:rPr>
        <w:t>vwls</w:t>
      </w:r>
      <w:r>
        <w:t xml:space="preserve"> can do more. y can be a continuous variable, too. The regressors x1, x2, x3, ... can be any variables as long as for each unique value of the combination of x1, x2, x3, ... there are enough points to reasonably estimate the variance of y. For example, Gary Koch had us using this to model y = # of colds versus x = 1 (drug) or 0 (placebo). </w:t>
      </w:r>
    </w:p>
    <w:p>
      <w:pPr>
        <w:spacing w:before="240" w:after="240"/>
      </w:pPr>
      <w:r>
        <w:t xml:space="preserve">You can do the equivalent of </w:t>
      </w:r>
      <w:r>
        <w:rPr>
          <w:b/>
          <w:bCs/>
        </w:rPr>
        <w:t>vwls</w:t>
      </w:r>
      <w:r>
        <w:t xml:space="preserve"> in SAS using PROC CATMOD with a RESPONSE MEAN option. </w:t>
      </w:r>
    </w:p>
    <w:p>
      <w:pPr>
        <w:pStyle w:val="Heading3"/>
        <w:keepNext w:val="0"/>
        <w:spacing w:before="281" w:after="281"/>
        <w:rPr>
          <w:b/>
          <w:bCs/>
          <w:sz w:val="28"/>
          <w:szCs w:val="28"/>
        </w:rPr>
      </w:pPr>
      <w:r>
        <w:rPr>
          <w:rFonts w:ascii="Times New Roman" w:eastAsia="Times New Roman" w:hAnsi="Times New Roman" w:cs="Times New Roman"/>
          <w:i w:val="0"/>
        </w:rPr>
        <w:t>Using different scores a</w:t>
      </w:r>
      <w:r>
        <w:rPr>
          <w:rFonts w:ascii="Times New Roman" w:eastAsia="Times New Roman" w:hAnsi="Times New Roman" w:cs="Times New Roman"/>
          <w:i w:val="0"/>
          <w:sz w:val="35"/>
          <w:szCs w:val="35"/>
          <w:vertAlign w:val="subscript"/>
        </w:rPr>
        <w:t>j</w:t>
      </w:r>
      <w:r>
        <w:rPr>
          <w:rFonts w:ascii="Times New Roman" w:eastAsia="Times New Roman" w:hAnsi="Times New Roman" w:cs="Times New Roman"/>
          <w:i w:val="0"/>
        </w:rPr>
        <w:t>: a</w:t>
      </w:r>
      <w:r>
        <w:rPr>
          <w:rFonts w:ascii="Times New Roman" w:eastAsia="Times New Roman" w:hAnsi="Times New Roman" w:cs="Times New Roman"/>
          <w:i w:val="0"/>
          <w:sz w:val="35"/>
          <w:szCs w:val="35"/>
          <w:vertAlign w:val="subscript"/>
        </w:rPr>
        <w:t>j</w:t>
      </w:r>
      <w:r>
        <w:rPr>
          <w:rFonts w:ascii="Times New Roman" w:eastAsia="Times New Roman" w:hAnsi="Times New Roman" w:cs="Times New Roman"/>
          <w:i w:val="0"/>
        </w:rPr>
        <w:t xml:space="preserve"> = average ranks</w:t>
      </w:r>
    </w:p>
    <w:p>
      <w:pPr>
        <w:spacing w:before="240" w:after="240"/>
      </w:pPr>
      <w:r>
        <w:t>As I said above, the scores a</w:t>
      </w:r>
      <w:r>
        <w:rPr>
          <w:sz w:val="30"/>
          <w:szCs w:val="30"/>
          <w:vertAlign w:val="subscript"/>
        </w:rPr>
        <w:t>j</w:t>
      </w:r>
      <w:r>
        <w:t xml:space="preserve"> are simply a regressor variable, and we can use anything we want for them. </w:t>
      </w:r>
    </w:p>
    <w:p>
      <w:pPr>
        <w:spacing w:before="240" w:after="240"/>
      </w:pPr>
      <w:r>
        <w:t xml:space="preserve">Letâ€™s revisit Lesâ€™s little dataset: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                Outcome </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752"/>
        <w:gridCol w:w="75"/>
        <w:gridCol w:w="873"/>
        <w:gridCol w:w="150"/>
        <w:gridCol w:w="993"/>
        <w:gridCol w:w="150"/>
        <w:gridCol w:w="752"/>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6"/>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group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Good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Better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Best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y_i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a_1=1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a_2=2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a_3=3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y_1=0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19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31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67</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n_11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n_12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n_13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y_2=1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5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21</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n_21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n_22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n_23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rHeight w:val="15"/>
          <w:tblCellSpacing w:w="15" w:type="dxa"/>
        </w:trPr>
        <w:tc>
          <w:tcPr>
            <w:gridSpan w:val="7"/>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bl>
    <w:p>
      <w:pPr>
        <w:spacing w:after="0"/>
        <w:rPr>
          <w:rFonts w:ascii="Courier New" w:eastAsia="Courier New" w:hAnsi="Courier New" w:cs="Courier New"/>
          <w:sz w:val="20"/>
          <w:szCs w:val="20"/>
        </w:rPr>
      </w:pPr>
      <w:r>
        <w:rPr>
          <w:rFonts w:ascii="Courier New" w:eastAsia="Courier New" w:hAnsi="Courier New" w:cs="Courier New"/>
          <w:sz w:val="20"/>
          <w:szCs w:val="20"/>
        </w:rPr>
        <w:t xml:space="preserve">          20       36        88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n_+1     n_+2      n_+3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ranks   1-20     21-56    57-144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sum of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ranks    210      1386      8844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average</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rank     10.5     38.5    100.5</w:t>
      </w:r>
    </w:p>
    <w:p>
      <w:pPr>
        <w:spacing w:before="240" w:after="240"/>
      </w:pPr>
      <w:r>
        <w:t>Letâ€™s now use the average ranks instead of a</w:t>
      </w:r>
      <w:r>
        <w:rPr>
          <w:sz w:val="30"/>
          <w:szCs w:val="30"/>
          <w:vertAlign w:val="subscript"/>
        </w:rPr>
        <w:t>j</w:t>
      </w:r>
      <w:r>
        <w:t xml:space="preserve">. </w:t>
      </w:r>
    </w:p>
    <w:p>
      <w:pPr>
        <w:spacing w:before="240" w:after="240"/>
      </w:pPr>
      <w:r>
        <w:t>Call these scores r</w:t>
      </w:r>
      <w:r>
        <w:rPr>
          <w:sz w:val="30"/>
          <w:szCs w:val="30"/>
          <w:vertAlign w:val="subscript"/>
        </w:rPr>
        <w:t>j</w:t>
      </w:r>
      <w:r>
        <w:t>. Letâ€™s compute Pearsonâ€™s coefficient for y and r</w:t>
      </w:r>
      <w:r>
        <w:rPr>
          <w:sz w:val="30"/>
          <w:szCs w:val="30"/>
          <w:vertAlign w:val="subscript"/>
        </w:rPr>
        <w:t>j</w:t>
      </w:r>
      <w:r>
        <w:t xml:space="preserve">.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list</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512"/>
        <w:gridCol w:w="75"/>
        <w:gridCol w:w="1718"/>
        <w:gridCol w:w="75"/>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 a weight r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0 1 19 10.5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2.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0 2 31 38.5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3.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0 3 67 100.5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4.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1 1 1 10.5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1 2 5 38.5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6.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1 3 21 100.5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sz w:val="20"/>
                <w:szCs w:val="20"/>
              </w:rPr>
            </w:pP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corr y r [fw=w]</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(obs=144)</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392"/>
        <w:gridCol w:w="151"/>
        <w:gridCol w:w="1718"/>
      </w:tblGrid>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 r</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y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1.0000</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r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noWrap w:val="0"/>
            <w:tcMar>
              <w:top w:w="15" w:type="dxa"/>
              <w:left w:w="15" w:type="dxa"/>
              <w:bottom w:w="15" w:type="dxa"/>
              <w:right w:w="15" w:type="dxa"/>
            </w:tcMar>
            <w:vAlign w:val="center"/>
            <w:hideMark/>
          </w:tcPr>
          <w:p>
            <w:pPr>
              <w:rPr>
                <w:rFonts w:ascii="Courier New" w:eastAsia="Courier New" w:hAnsi="Courier New" w:cs="Courier New"/>
                <w:sz w:val="20"/>
                <w:szCs w:val="20"/>
              </w:rPr>
            </w:pPr>
            <w:r>
              <w:rPr>
                <w:rFonts w:ascii="Courier New" w:eastAsia="Courier New" w:hAnsi="Courier New" w:cs="Courier New"/>
                <w:sz w:val="20"/>
                <w:szCs w:val="20"/>
              </w:rPr>
              <w:t xml:space="preserve"> 0.1755 1.0000</w:t>
            </w: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display (r(N)-1)*r(rho)^2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4.4063138</w:t>
      </w:r>
    </w:p>
    <w:p>
      <w:pPr>
        <w:spacing w:before="240" w:after="240"/>
      </w:pPr>
      <w:r>
        <w:t xml:space="preserve">The above is our chi-squared test statistic for Pearsonâ€™s correlation coefficient, which Gary Koch called Qs. </w:t>
      </w:r>
    </w:p>
    <w:p>
      <w:pPr>
        <w:spacing w:before="240" w:after="240"/>
      </w:pPr>
      <w:r>
        <w:t xml:space="preserve">This is exactly what </w:t>
      </w:r>
      <w:hyperlink r:id="rId74" w:history="1">
        <w:r>
          <w:rPr>
            <w:color w:val="0000EE"/>
            <w:u w:val="single" w:color="0000EE"/>
          </w:rPr>
          <w:t>nptrend</w:t>
        </w:r>
      </w:hyperlink>
      <w:r>
        <w:t xml:space="preserve"> is doing. </w:t>
      </w:r>
      <w:r>
        <w:rPr>
          <w:b/>
          <w:bCs/>
        </w:rPr>
        <w:t>nptrend</w:t>
      </w:r>
      <w:r>
        <w:t xml:space="preserve"> is again Pearsonâ€™s correlation coefficient by another name. </w:t>
      </w:r>
    </w:p>
    <w:p>
      <w:pPr>
        <w:spacing w:before="240" w:after="240"/>
      </w:pPr>
      <w:r>
        <w:rPr>
          <w:b/>
          <w:bCs/>
        </w:rPr>
        <w:t>nptrend</w:t>
      </w:r>
      <w:r>
        <w:t xml:space="preserve">, unfortunately, does not allow weights, so we must expand the data: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expand weight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(138 observations created)</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nptrend a, by(y)</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     score       obs      sum of ranks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0         0       117        8126.5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1         1        27        2313.5</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z  =  2.10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Prob &gt; |z| =  0.036</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ret list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scalars: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r(p) =  .0358061342131948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r(z) =  2.099122151413003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r(T) =  2313.5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r(N) =  144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display r(z)^2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4.4063138</w:t>
      </w:r>
    </w:p>
    <w:p>
      <w:pPr>
        <w:spacing w:before="240" w:after="240"/>
      </w:pPr>
      <w:r>
        <w:t xml:space="preserve">Voila, the same answer! </w:t>
      </w:r>
    </w:p>
    <w:p>
      <w:pPr>
        <w:spacing w:before="240" w:after="240"/>
      </w:pPr>
      <w:r>
        <w:rPr>
          <w:b/>
          <w:bCs/>
        </w:rPr>
        <w:t>nptrend</w:t>
      </w:r>
      <w:r>
        <w:t xml:space="preserve"> takes the variable given after the commandâ€”here â€œaâ€â€”and computes the average ranks for it just as we did. It then correlates the average ranks with the values in y. </w:t>
      </w:r>
    </w:p>
    <w:p>
      <w:pPr>
        <w:spacing w:before="240" w:after="240"/>
      </w:pPr>
      <w:r>
        <w:t xml:space="preserve">In SAS, if you specify SCORES=MODRIDIT, the scores used are the average ranks. PROC FREQ with SCORES=MODRIDIT should give exactly what </w:t>
      </w:r>
      <w:r>
        <w:rPr>
          <w:b/>
          <w:bCs/>
        </w:rPr>
        <w:t>nptrend</w:t>
      </w:r>
      <w:r>
        <w:t xml:space="preserve"> produces. </w:t>
      </w:r>
    </w:p>
    <w:p>
      <w:pPr>
        <w:pStyle w:val="Heading3"/>
        <w:keepNext w:val="0"/>
        <w:spacing w:before="281" w:after="281"/>
        <w:rPr>
          <w:b/>
          <w:bCs/>
          <w:sz w:val="28"/>
          <w:szCs w:val="28"/>
        </w:rPr>
      </w:pPr>
      <w:r>
        <w:rPr>
          <w:rFonts w:ascii="Times New Roman" w:eastAsia="Times New Roman" w:hAnsi="Times New Roman" w:cs="Times New Roman"/>
          <w:i w:val="0"/>
        </w:rPr>
        <w:t>More on nptrend: r x c tables</w:t>
      </w:r>
    </w:p>
    <w:p>
      <w:pPr>
        <w:spacing w:before="240" w:after="240"/>
      </w:pPr>
      <w:r>
        <w:rPr>
          <w:b/>
          <w:bCs/>
        </w:rPr>
        <w:t>nptrend</w:t>
      </w:r>
      <w:r>
        <w:t xml:space="preserve"> allows y to be anything. If y is 0, 1, 2, then we are doing Pearsonâ€™s correlation in 3 x 3 tables. </w:t>
      </w:r>
    </w:p>
    <w:p>
      <w:pPr>
        <w:spacing w:before="240" w:after="240"/>
      </w:pPr>
      <w:r>
        <w:rPr>
          <w:b/>
          <w:bCs/>
        </w:rPr>
        <w:t>nptrend a, by(y)</w:t>
      </w:r>
      <w:r>
        <w:t xml:space="preserve"> allows you to substitute different values (i.e., scores) for y: when you specify the </w:t>
      </w:r>
      <w:r>
        <w:rPr>
          <w:b/>
          <w:bCs/>
        </w:rPr>
        <w:t>score(</w:t>
      </w:r>
      <w:r>
        <w:rPr>
          <w:i/>
          <w:iCs/>
        </w:rPr>
        <w:t>scorevar</w:t>
      </w:r>
      <w:r>
        <w:rPr>
          <w:b/>
          <w:bCs/>
        </w:rPr>
        <w:t>)</w:t>
      </w:r>
      <w:r>
        <w:t xml:space="preserve"> option on </w:t>
      </w:r>
      <w:r>
        <w:rPr>
          <w:b/>
          <w:bCs/>
        </w:rPr>
        <w:t>nptrend</w:t>
      </w:r>
      <w:r>
        <w:t xml:space="preserve">, it uses the values of </w:t>
      </w:r>
      <w:r>
        <w:rPr>
          <w:i/>
          <w:iCs/>
        </w:rPr>
        <w:t>scorevar</w:t>
      </w:r>
      <w:r>
        <w:t xml:space="preserve"> in place of the values of y in computing the correlation coefficient. </w:t>
      </w:r>
    </w:p>
    <w:p>
      <w:pPr>
        <w:spacing w:before="240" w:after="240"/>
      </w:pPr>
      <w:r>
        <w:rPr>
          <w:b/>
          <w:bCs/>
        </w:rPr>
        <w:t>nptrend</w:t>
      </w:r>
      <w:r>
        <w:t xml:space="preserve"> always uses averaged ranks for the scores for the â€œaâ€ variable. </w:t>
      </w:r>
    </w:p>
    <w:p>
      <w:pPr>
        <w:spacing w:before="240" w:after="240"/>
      </w:pPr>
      <w:r>
        <w:t xml:space="preserve">This is a little confusing. Remember, we are simply computing </w:t>
      </w:r>
      <w:r>
        <w:rPr>
          <w:b/>
          <w:bCs/>
        </w:rPr>
        <w:t>corr y x</w:t>
      </w:r>
      <w:r>
        <w:t xml:space="preserve">. y can be anything, and x can be anything in theory. But </w:t>
      </w:r>
      <w:r>
        <w:rPr>
          <w:b/>
          <w:bCs/>
        </w:rPr>
        <w:t>nptrend</w:t>
      </w:r>
      <w:r>
        <w:t xml:space="preserve"> is restrictive; it allows any values for y but only allows x to be averaged ranks. </w:t>
      </w:r>
    </w:p>
    <w:p>
      <w:pPr>
        <w:spacing w:before="240" w:after="240"/>
      </w:pPr>
      <w:r>
        <w:t xml:space="preserve">There are other ways to do r x c tables. We do not have to assume an ordering on r. If we donâ€™t, guess what we get. ANCOVA! The scores for the outcome â€œaâ€ are the â€œcontinuousâ€ variable. We can model different slopes per block r. Test slopes = 0 with a chi-squared stat, give it a fancy name, and no one will know we are just doing ANCOVA! </w:t>
      </w:r>
    </w:p>
    <w:p>
      <w:pPr>
        <w:pStyle w:val="Heading3"/>
        <w:keepNext w:val="0"/>
        <w:spacing w:before="281" w:after="281"/>
        <w:rPr>
          <w:b/>
          <w:bCs/>
          <w:sz w:val="28"/>
          <w:szCs w:val="28"/>
        </w:rPr>
      </w:pPr>
      <w:r>
        <w:rPr>
          <w:rFonts w:ascii="Times New Roman" w:eastAsia="Times New Roman" w:hAnsi="Times New Roman" w:cs="Times New Roman"/>
          <w:i w:val="0"/>
        </w:rPr>
        <w:t>Stratified 2 x c tables</w:t>
      </w:r>
    </w:p>
    <w:p>
      <w:pPr>
        <w:spacing w:before="240" w:after="240"/>
      </w:pPr>
      <w:r>
        <w:t xml:space="preserve">Generalizing the above analysis to stratified 2 x c tables gives what I learned as the â€œExtended Mantelâ€“Haenszelâ€ test. Rothman calls it the â€œMantel extension testâ€ and then says it can be done with or without strata. Yes, it can be done with or without strata, but in the terminology I know, itâ€™s only called the Extended Mantelâ€“Haenszel test only when there are strata. Thanks, Ken, for adding yet another name for unstratified 2 x c tables! </w:t>
      </w:r>
    </w:p>
    <w:p>
      <w:pPr>
        <w:spacing w:before="240" w:after="240"/>
      </w:pPr>
      <w:r>
        <w:t xml:space="preserve">Say, the test for stratified tables is NOT just Pearsonâ€™s correlation coefficient in disguise. First, define, as we did before, the statistic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T</w:t>
      </w:r>
      <w:r>
        <w:rPr>
          <w:rFonts w:ascii="Courier New" w:eastAsia="Courier New" w:hAnsi="Courier New" w:cs="Courier New"/>
          <w:sz w:val="25"/>
          <w:szCs w:val="25"/>
          <w:vertAlign w:val="subscript"/>
        </w:rPr>
        <w:t>h</w:t>
      </w:r>
      <w:r>
        <w:rPr>
          <w:rFonts w:ascii="Courier New" w:eastAsia="Courier New" w:hAnsi="Courier New" w:cs="Courier New"/>
          <w:sz w:val="20"/>
          <w:szCs w:val="20"/>
        </w:rPr>
        <w:t xml:space="preserve"> = (sum over group i)(sum over outcome j) n</w:t>
      </w:r>
      <w:r>
        <w:rPr>
          <w:rFonts w:ascii="Courier New" w:eastAsia="Courier New" w:hAnsi="Courier New" w:cs="Courier New"/>
          <w:sz w:val="25"/>
          <w:szCs w:val="25"/>
          <w:vertAlign w:val="subscript"/>
        </w:rPr>
        <w:t>hij</w:t>
      </w:r>
      <w:r>
        <w:rPr>
          <w:rFonts w:ascii="Courier New" w:eastAsia="Courier New" w:hAnsi="Courier New" w:cs="Courier New"/>
          <w:sz w:val="20"/>
          <w:szCs w:val="20"/>
        </w:rPr>
        <w:t xml:space="preserve"> * a</w:t>
      </w:r>
      <w:r>
        <w:rPr>
          <w:rFonts w:ascii="Courier New" w:eastAsia="Courier New" w:hAnsi="Courier New" w:cs="Courier New"/>
          <w:sz w:val="25"/>
          <w:szCs w:val="25"/>
          <w:vertAlign w:val="subscript"/>
        </w:rPr>
        <w:t>hj</w:t>
      </w:r>
      <w:r>
        <w:rPr>
          <w:rFonts w:ascii="Courier New" w:eastAsia="Courier New" w:hAnsi="Courier New" w:cs="Courier New"/>
          <w:sz w:val="20"/>
          <w:szCs w:val="20"/>
        </w:rPr>
        <w:t xml:space="preserve"> * y</w:t>
      </w:r>
      <w:r>
        <w:rPr>
          <w:rFonts w:ascii="Courier New" w:eastAsia="Courier New" w:hAnsi="Courier New" w:cs="Courier New"/>
          <w:sz w:val="25"/>
          <w:szCs w:val="25"/>
          <w:vertAlign w:val="subscript"/>
        </w:rPr>
        <w:t>hi</w:t>
      </w:r>
    </w:p>
    <w:p>
      <w:pPr>
        <w:spacing w:before="240" w:after="240"/>
      </w:pPr>
      <w:r>
        <w:t>for each stratum h. Then form the statistic T by summing over strata. Sometimes the sum is weighted by stratum totals, sometimes strata are equally weighted. (I believe that SAS does the former; Rothman gives the formula for the latter.) Since the strata are independent, the mean and variance of T are easy to compute from T</w:t>
      </w:r>
      <w:r>
        <w:rPr>
          <w:sz w:val="30"/>
          <w:szCs w:val="30"/>
          <w:vertAlign w:val="subscript"/>
        </w:rPr>
        <w:t>h</w:t>
      </w:r>
      <w:r>
        <w:t xml:space="preserve">. </w:t>
      </w:r>
    </w:p>
    <w:p>
      <w:pPr>
        <w:pStyle w:val="Heading3"/>
        <w:keepNext w:val="0"/>
        <w:spacing w:before="281" w:after="281"/>
        <w:rPr>
          <w:b/>
          <w:bCs/>
          <w:sz w:val="28"/>
          <w:szCs w:val="28"/>
        </w:rPr>
      </w:pPr>
      <w:r>
        <w:rPr>
          <w:rFonts w:ascii="Times New Roman" w:eastAsia="Times New Roman" w:hAnsi="Times New Roman" w:cs="Times New Roman"/>
          <w:i w:val="0"/>
        </w:rPr>
        <w:t>Distribution of Pearsonâ€™s correlation coefficient</w:t>
      </w:r>
    </w:p>
    <w:p>
      <w:pPr>
        <w:spacing w:before="240" w:after="240"/>
      </w:pPr>
      <w:r>
        <w:t>I said that Qs = (N âˆ’ 1) * r</w:t>
      </w:r>
      <w:r>
        <w:rPr>
          <w:sz w:val="30"/>
          <w:szCs w:val="30"/>
          <w:vertAlign w:val="subscript"/>
        </w:rPr>
        <w:t>ay</w:t>
      </w:r>
      <w:r>
        <w:rPr>
          <w:sz w:val="30"/>
          <w:szCs w:val="30"/>
          <w:vertAlign w:val="superscript"/>
        </w:rPr>
        <w:t>2</w:t>
      </w:r>
      <w:r>
        <w:t xml:space="preserve"> (where r</w:t>
      </w:r>
      <w:r>
        <w:rPr>
          <w:sz w:val="30"/>
          <w:szCs w:val="30"/>
          <w:vertAlign w:val="subscript"/>
        </w:rPr>
        <w:t>ay</w:t>
      </w:r>
      <w:r>
        <w:t xml:space="preserve"> is Pearsonâ€™s correlation coefficient) had a chi-squared distribution. And one can use this to get a </w:t>
      </w:r>
      <w:r>
        <w:rPr>
          <w:i/>
          <w:iCs/>
        </w:rPr>
        <w:t>p</w:t>
      </w:r>
      <w:r>
        <w:t xml:space="preserve">-value for Pearsonâ€™s correlation coefficient. But this isnâ€™t what </w:t>
      </w:r>
      <w:hyperlink r:id="rId76" w:history="1">
        <w:r>
          <w:rPr>
            <w:b/>
            <w:bCs/>
            <w:color w:val="0000EE"/>
            <w:u w:val="single" w:color="0000EE"/>
          </w:rPr>
          <w:t>pwcorr</w:t>
        </w:r>
      </w:hyperlink>
      <w:r>
        <w:t xml:space="preserve"> does. </w:t>
      </w:r>
      <w:r>
        <w:rPr>
          <w:b/>
          <w:bCs/>
        </w:rPr>
        <w:t>pwcorr</w:t>
      </w:r>
      <w:r>
        <w:t xml:space="preserve"> is using a t distribution to get a </w:t>
      </w:r>
      <w:r>
        <w:rPr>
          <w:i/>
          <w:iCs/>
        </w:rPr>
        <w:t>p</w:t>
      </w:r>
      <w:r>
        <w:t xml:space="preserve">-value (which assumes normality of "a" and y). These are asymptotically equivalent procedures (under the null hypothesis). </w:t>
      </w:r>
    </w:p>
    <w:p>
      <w:pPr>
        <w:spacing w:before="240" w:after="240"/>
      </w:pPr>
      <w:r>
        <w:t>Qs is a second-moment approximation for the permutation distribution for r</w:t>
      </w:r>
      <w:r>
        <w:rPr>
          <w:sz w:val="30"/>
          <w:szCs w:val="30"/>
          <w:vertAlign w:val="subscript"/>
        </w:rPr>
        <w:t>ay</w:t>
      </w:r>
      <w:r>
        <w:t>. The permutation distribution for r</w:t>
      </w:r>
      <w:r>
        <w:rPr>
          <w:sz w:val="30"/>
          <w:szCs w:val="30"/>
          <w:vertAlign w:val="subscript"/>
        </w:rPr>
        <w:t>ay</w:t>
      </w:r>
      <w:r>
        <w:t xml:space="preserve"> makes no assumptions about "a" and y. </w:t>
      </w:r>
    </w:p>
    <w:p>
      <w:pPr>
        <w:spacing w:before="240" w:after="240"/>
      </w:pPr>
      <w:r>
        <w:t xml:space="preserve">If you want to get fussy about getting </w:t>
      </w:r>
      <w:r>
        <w:rPr>
          <w:i/>
          <w:iCs/>
        </w:rPr>
        <w:t>p</w:t>
      </w:r>
      <w:r>
        <w:t>-values, then one should compute the permutation distribution or compute higher-moment terms for the permutation distribution for r</w:t>
      </w:r>
      <w:r>
        <w:rPr>
          <w:sz w:val="30"/>
          <w:szCs w:val="30"/>
          <w:vertAlign w:val="subscript"/>
        </w:rPr>
        <w:t>ay</w:t>
      </w:r>
      <w:r>
        <w:t xml:space="preserve">. </w:t>
      </w:r>
    </w:p>
    <w:p>
      <w:pPr>
        <w:spacing w:before="240" w:after="240"/>
      </w:pPr>
      <w:r>
        <w:t xml:space="preserve">For small N, Pearsonâ€™s correlation coefficient has an advantage over logistic regression. One can compute the permutation distribution of Pearsonâ€™s correlation coefficient exactly. For the exact distribution, true type I error is equal to nominal type I error. Such wonâ€™t be the case for logistic. Also, I bet itâ€™s more powerful than logistic for small N. One could do some simulations and look at thisâ€”itâ€™s a good masterâ€™s paper project, perhaps. This is the case where Pearsonâ€™s correlation coefficient is a better choice than logistic regression or other regression modeling. </w:t>
      </w:r>
    </w:p>
    <w:p>
      <w:pPr>
        <w:pStyle w:val="Heading3"/>
        <w:keepNext w:val="0"/>
        <w:spacing w:before="281" w:after="281"/>
        <w:rPr>
          <w:b/>
          <w:bCs/>
          <w:sz w:val="28"/>
          <w:szCs w:val="28"/>
        </w:rPr>
      </w:pPr>
      <w:r>
        <w:rPr>
          <w:rFonts w:ascii="Times New Roman" w:eastAsia="Times New Roman" w:hAnsi="Times New Roman" w:cs="Times New Roman"/>
          <w:i w:val="0"/>
        </w:rPr>
        <w:t>Tests for trend in Stata</w:t>
      </w:r>
    </w:p>
    <w:p>
      <w:pPr>
        <w:spacing w:before="240" w:after="240"/>
      </w:pPr>
      <w:r>
        <w:t xml:space="preserve">Clearly, we need a command to do r x c tables, stratified and unstratified, with various choices of scores. </w:t>
      </w:r>
    </w:p>
    <w:p>
      <w:pPr>
        <w:spacing w:before="240" w:after="240"/>
      </w:pPr>
      <w:r>
        <w:t xml:space="preserve">We plan to implement something in the future. But, in the meantime, for moderate to large N, there is logit/probit regression (and </w:t>
      </w:r>
      <w:r>
        <w:rPr>
          <w:b/>
          <w:bCs/>
        </w:rPr>
        <w:t>vwls</w:t>
      </w:r>
      <w:r>
        <w:t xml:space="preserve">). If you do want Qs for linear scores, itâ€™s easy to use </w:t>
      </w:r>
      <w:hyperlink r:id="rId76" w:history="1">
        <w:r>
          <w:rPr>
            <w:b/>
            <w:bCs/>
            <w:color w:val="0000EE"/>
            <w:u w:val="single" w:color="0000EE"/>
          </w:rPr>
          <w:t>corr</w:t>
        </w:r>
      </w:hyperlink>
      <w:r>
        <w:t xml:space="preserve"> as Iâ€™ve done here. One can also use </w:t>
      </w:r>
      <w:hyperlink r:id="rId77" w:history="1">
        <w:r>
          <w:rPr>
            <w:b/>
            <w:bCs/>
            <w:color w:val="0000EE"/>
            <w:u w:val="single" w:color="0000EE"/>
          </w:rPr>
          <w:t>stmh</w:t>
        </w:r>
      </w:hyperlink>
      <w:r>
        <w:t xml:space="preserve">, </w:t>
      </w:r>
      <w:hyperlink r:id="rId77" w:history="1">
        <w:r>
          <w:rPr>
            <w:b/>
            <w:bCs/>
            <w:color w:val="0000EE"/>
            <w:u w:val="single" w:color="0000EE"/>
          </w:rPr>
          <w:t>stmc</w:t>
        </w:r>
      </w:hyperlink>
      <w:r>
        <w:t xml:space="preserve">, and </w:t>
      </w:r>
      <w:hyperlink r:id="rId78" w:history="1">
        <w:r>
          <w:rPr>
            <w:b/>
            <w:bCs/>
            <w:color w:val="0000EE"/>
            <w:u w:val="single" w:color="0000EE"/>
          </w:rPr>
          <w:t>tabodds</w:t>
        </w:r>
      </w:hyperlink>
      <w:r>
        <w:t xml:space="preserve">. </w:t>
      </w:r>
    </w:p>
    <w:p>
      <w:pPr>
        <w:spacing w:before="240" w:after="240"/>
      </w:pPr>
      <w:r>
        <w:t xml:space="preserve">For average-rank scores, itâ€™s not too difficult to compute the average ranks yourself and then use </w:t>
      </w:r>
      <w:r>
        <w:rPr>
          <w:b/>
          <w:bCs/>
        </w:rPr>
        <w:t>corr</w:t>
      </w:r>
      <w:r>
        <w:t xml:space="preserve">. </w:t>
      </w:r>
    </w:p>
    <w:p>
      <w:pPr>
        <w:spacing w:before="240" w:after="240"/>
      </w:pPr>
      <w:r>
        <w:t xml:space="preserve">For stratified tables, thereâ€™s nothing easy available I know of. </w:t>
      </w:r>
    </w:p>
    <w:p>
      <w:pPr>
        <w:pStyle w:val="Heading3"/>
        <w:keepNext w:val="0"/>
        <w:pBdr>
          <w:top w:val="single" w:sz="6" w:space="0" w:color="CCCCCC"/>
          <w:left w:val="none" w:sz="0" w:space="0" w:color="auto"/>
          <w:bottom w:val="none" w:sz="0" w:space="0" w:color="auto"/>
          <w:right w:val="none" w:sz="0" w:space="0" w:color="auto"/>
        </w:pBdr>
        <w:spacing w:before="281" w:after="281"/>
        <w:rPr>
          <w:b/>
          <w:bCs/>
          <w:sz w:val="28"/>
          <w:szCs w:val="28"/>
        </w:rPr>
      </w:pPr>
      <w:hyperlink r:id="rId8" w:history="1">
        <w:r>
          <w:rPr>
            <w:rFonts w:ascii="Times New Roman" w:eastAsia="Times New Roman" w:hAnsi="Times New Roman" w:cs="Times New Roman"/>
            <w:i w:val="0"/>
            <w:color w:val="0000EE"/>
            <w:u w:val="single" w:color="0000EE"/>
          </w:rPr>
          <w:t>Stata</w:t>
        </w:r>
      </w:hyperlink>
    </w:p>
    <w:p>
      <w:pPr>
        <w:pStyle w:val="fa-ulli"/>
        <w:pBdr>
          <w:top w:val="single" w:sz="6" w:space="0" w:color="CCCCCC"/>
          <w:left w:val="none" w:sz="0" w:space="0" w:color="auto"/>
          <w:bottom w:val="none" w:sz="0" w:space="0" w:color="auto"/>
          <w:right w:val="none" w:sz="0" w:space="0" w:color="auto"/>
        </w:pBdr>
        <w:spacing w:before="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0" w:history="1">
        <w:r>
          <w:rPr>
            <w:color w:val="0000EE"/>
            <w:u w:val="single" w:color="0000EE"/>
          </w:rPr>
          <w:t xml:space="preserve">New in Stata </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 w:history="1">
        <w:r>
          <w:rPr>
            <w:color w:val="0000EE"/>
            <w:u w:val="single" w:color="0000EE"/>
          </w:rPr>
          <w:t>Why Stata?</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9" w:history="1">
        <w:r>
          <w:rPr>
            <w:color w:val="0000EE"/>
            <w:u w:val="single" w:color="0000EE"/>
          </w:rPr>
          <w:t>All features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1" w:history="1">
        <w:r>
          <w:rPr>
            <w:color w:val="0000EE"/>
            <w:u w:val="single" w:color="0000EE"/>
          </w:rPr>
          <w:t>Features by disciplines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2" w:history="1">
        <w:r>
          <w:rPr>
            <w:color w:val="0000EE"/>
            <w:u w:val="single" w:color="0000EE"/>
          </w:rPr>
          <w:t>Stata/MP</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3" w:history="1">
        <w:r>
          <w:rPr>
            <w:color w:val="0000EE"/>
            <w:u w:val="single" w:color="0000EE"/>
          </w:rPr>
          <w:t>Which Stata is right for me?</w:t>
        </w:r>
      </w:hyperlink>
    </w:p>
    <w:p>
      <w:pPr>
        <w:pStyle w:val="fa-ulli"/>
        <w:pBdr>
          <w:top w:val="single" w:sz="6" w:space="0" w:color="CCCCCC"/>
          <w:left w:val="none" w:sz="0" w:space="0" w:color="auto"/>
          <w:bottom w:val="none" w:sz="0" w:space="0" w:color="auto"/>
          <w:right w:val="none" w:sz="0" w:space="0" w:color="auto"/>
        </w:pBdr>
        <w:spacing w:after="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20" w:history="1">
        <w:r>
          <w:rPr>
            <w:color w:val="0000EE"/>
            <w:u w:val="single" w:color="0000EE"/>
          </w:rPr>
          <w:t>Order Stata</w:t>
        </w:r>
      </w:hyperlink>
    </w:p>
    <w:p>
      <w:pPr>
        <w:pStyle w:val="Heading3"/>
        <w:keepNext w:val="0"/>
        <w:pBdr>
          <w:top w:val="single" w:sz="6" w:space="0" w:color="CCCCCC"/>
          <w:left w:val="none" w:sz="0" w:space="0" w:color="auto"/>
          <w:bottom w:val="none" w:sz="0" w:space="0" w:color="auto"/>
          <w:right w:val="none" w:sz="0" w:space="0" w:color="auto"/>
        </w:pBdr>
        <w:spacing w:before="281" w:after="281"/>
        <w:rPr>
          <w:b/>
          <w:bCs/>
          <w:sz w:val="28"/>
          <w:szCs w:val="28"/>
        </w:rPr>
      </w:pPr>
      <w:hyperlink r:id="rId7" w:history="1">
        <w:r>
          <w:rPr>
            <w:rFonts w:ascii="Times New Roman" w:eastAsia="Times New Roman" w:hAnsi="Times New Roman" w:cs="Times New Roman"/>
            <w:i w:val="0"/>
            <w:color w:val="0000EE"/>
            <w:u w:val="single" w:color="0000EE"/>
          </w:rPr>
          <w:t>Shop</w:t>
        </w:r>
      </w:hyperlink>
    </w:p>
    <w:p>
      <w:pPr>
        <w:pStyle w:val="fa-ulli"/>
        <w:pBdr>
          <w:top w:val="single" w:sz="6" w:space="0" w:color="CCCCCC"/>
          <w:left w:val="none" w:sz="0" w:space="0" w:color="auto"/>
          <w:bottom w:val="none" w:sz="0" w:space="0" w:color="auto"/>
          <w:right w:val="none" w:sz="0" w:space="0" w:color="auto"/>
        </w:pBdr>
        <w:spacing w:before="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20" w:history="1">
        <w:r>
          <w:rPr>
            <w:color w:val="0000EE"/>
            <w:u w:val="single" w:color="0000EE"/>
          </w:rPr>
          <w:t>Order Stata</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23" w:history="1">
        <w:r>
          <w:rPr>
            <w:color w:val="0000EE"/>
            <w:u w:val="single" w:color="0000EE"/>
          </w:rPr>
          <w:t>Bookstore</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79" w:history="1">
        <w:r>
          <w:rPr>
            <w:color w:val="0000EE"/>
            <w:u w:val="single" w:color="0000EE"/>
          </w:rPr>
          <w:t>Stata Press books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0" w:history="1">
        <w:r>
          <w:rPr>
            <w:color w:val="0000EE"/>
            <w:u w:val="single" w:color="0000EE"/>
          </w:rPr>
          <w:t>Stata Journal</w:t>
        </w:r>
      </w:hyperlink>
    </w:p>
    <w:p>
      <w:pPr>
        <w:pStyle w:val="fa-ulli"/>
        <w:pBdr>
          <w:top w:val="single" w:sz="6" w:space="0" w:color="CCCCCC"/>
          <w:left w:val="none" w:sz="0" w:space="0" w:color="auto"/>
          <w:bottom w:val="none" w:sz="0" w:space="0" w:color="auto"/>
          <w:right w:val="none" w:sz="0" w:space="0" w:color="auto"/>
        </w:pBdr>
        <w:spacing w:after="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9" w:history="1">
        <w:r>
          <w:rPr>
            <w:color w:val="0000EE"/>
            <w:u w:val="single" w:color="0000EE"/>
          </w:rPr>
          <w:t>Gift Shop</w:t>
        </w:r>
      </w:hyperlink>
    </w:p>
    <w:p>
      <w:pPr>
        <w:pStyle w:val="Heading3"/>
        <w:keepNext w:val="0"/>
        <w:pBdr>
          <w:top w:val="single" w:sz="6" w:space="0" w:color="CCCCCC"/>
          <w:left w:val="none" w:sz="0" w:space="0" w:color="auto"/>
          <w:bottom w:val="none" w:sz="0" w:space="0" w:color="auto"/>
          <w:right w:val="none" w:sz="0" w:space="0" w:color="auto"/>
        </w:pBdr>
        <w:spacing w:before="281" w:after="281"/>
        <w:rPr>
          <w:b/>
          <w:bCs/>
          <w:sz w:val="28"/>
          <w:szCs w:val="28"/>
        </w:rPr>
      </w:pPr>
      <w:hyperlink r:id="rId33" w:history="1">
        <w:r>
          <w:rPr>
            <w:rFonts w:ascii="Times New Roman" w:eastAsia="Times New Roman" w:hAnsi="Times New Roman" w:cs="Times New Roman"/>
            <w:i w:val="0"/>
            <w:color w:val="0000EE"/>
            <w:u w:val="single" w:color="0000EE"/>
          </w:rPr>
          <w:t>Support</w:t>
        </w:r>
      </w:hyperlink>
    </w:p>
    <w:p>
      <w:pPr>
        <w:pStyle w:val="fa-ulli"/>
        <w:pBdr>
          <w:top w:val="single" w:sz="6" w:space="0" w:color="CCCCCC"/>
          <w:left w:val="none" w:sz="0" w:space="0" w:color="auto"/>
          <w:bottom w:val="none" w:sz="0" w:space="0" w:color="auto"/>
          <w:right w:val="none" w:sz="0" w:space="0" w:color="auto"/>
        </w:pBdr>
        <w:spacing w:before="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70" w:history="1">
        <w:r>
          <w:rPr>
            <w:color w:val="0000EE"/>
            <w:u w:val="single" w:color="0000EE"/>
          </w:rPr>
          <w:t>Training</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29" w:history="1">
        <w:r>
          <w:rPr>
            <w:color w:val="0000EE"/>
            <w:u w:val="single" w:color="0000EE"/>
          </w:rPr>
          <w:t>Video tutorials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37" w:history="1">
        <w:r>
          <w:rPr>
            <w:color w:val="0000EE"/>
            <w:u w:val="single" w:color="0000EE"/>
          </w:rPr>
          <w:t>FAQs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72" w:history="1">
        <w:r>
          <w:rPr>
            <w:color w:val="0000EE"/>
            <w:u w:val="single" w:color="0000EE"/>
          </w:rPr>
          <w:t>Statalist: The Stata Forum</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31" w:history="1">
        <w:r>
          <w:rPr>
            <w:color w:val="0000EE"/>
            <w:u w:val="single" w:color="0000EE"/>
          </w:rPr>
          <w:t>Resources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40" w:history="1">
        <w:r>
          <w:rPr>
            <w:color w:val="0000EE"/>
            <w:u w:val="single" w:color="0000EE"/>
          </w:rPr>
          <w:t>Technical support</w:t>
        </w:r>
      </w:hyperlink>
    </w:p>
    <w:p>
      <w:pPr>
        <w:pStyle w:val="fa-ulli"/>
        <w:pBdr>
          <w:top w:val="single" w:sz="6" w:space="0" w:color="CCCCCC"/>
          <w:left w:val="none" w:sz="0" w:space="0" w:color="auto"/>
          <w:bottom w:val="none" w:sz="0" w:space="0" w:color="auto"/>
          <w:right w:val="none" w:sz="0" w:space="0" w:color="auto"/>
        </w:pBdr>
        <w:spacing w:after="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1" w:history="1">
        <w:r>
          <w:rPr>
            <w:color w:val="0000EE"/>
            <w:u w:val="single" w:color="0000EE"/>
          </w:rPr>
          <w:t>Customer service</w:t>
        </w:r>
      </w:hyperlink>
    </w:p>
    <w:p>
      <w:pPr>
        <w:pStyle w:val="Heading3"/>
        <w:keepNext w:val="0"/>
        <w:pBdr>
          <w:top w:val="single" w:sz="6" w:space="0" w:color="CCCCCC"/>
          <w:left w:val="none" w:sz="0" w:space="0" w:color="auto"/>
          <w:bottom w:val="none" w:sz="0" w:space="0" w:color="auto"/>
          <w:right w:val="none" w:sz="0" w:space="0" w:color="auto"/>
        </w:pBdr>
        <w:spacing w:before="281" w:after="281"/>
        <w:rPr>
          <w:b/>
          <w:bCs/>
          <w:sz w:val="28"/>
          <w:szCs w:val="28"/>
        </w:rPr>
      </w:pPr>
      <w:hyperlink r:id="rId54" w:history="1">
        <w:r>
          <w:rPr>
            <w:rFonts w:ascii="Times New Roman" w:eastAsia="Times New Roman" w:hAnsi="Times New Roman" w:cs="Times New Roman"/>
            <w:i w:val="0"/>
            <w:color w:val="0000EE"/>
            <w:u w:val="single" w:color="0000EE"/>
          </w:rPr>
          <w:t>Company</w:t>
        </w:r>
      </w:hyperlink>
    </w:p>
    <w:p>
      <w:pPr>
        <w:pStyle w:val="fa-ulli"/>
        <w:pBdr>
          <w:top w:val="single" w:sz="6" w:space="0" w:color="CCCCCC"/>
          <w:left w:val="none" w:sz="0" w:space="0" w:color="auto"/>
          <w:bottom w:val="none" w:sz="0" w:space="0" w:color="auto"/>
          <w:right w:val="none" w:sz="0" w:space="0" w:color="auto"/>
        </w:pBdr>
        <w:spacing w:before="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56" w:history="1">
        <w:r>
          <w:rPr>
            <w:color w:val="0000EE"/>
            <w:u w:val="single" w:color="0000EE"/>
          </w:rPr>
          <w:t>Contact us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1" w:history="1">
        <w:r>
          <w:rPr>
            <w:color w:val="0000EE"/>
            <w:u w:val="single" w:color="0000EE"/>
          </w:rPr>
          <w:t>Customer service</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55" w:history="1">
        <w:r>
          <w:rPr>
            <w:color w:val="0000EE"/>
            <w:u w:val="single" w:color="0000EE"/>
          </w:rPr>
          <w:t>Announcements</w:t>
        </w:r>
      </w:hyperlink>
    </w:p>
    <w:p>
      <w:pPr>
        <w:pStyle w:val="fa-ulli"/>
        <w:pBdr>
          <w:top w:val="single" w:sz="6" w:space="0" w:color="CCCCCC"/>
          <w:left w:val="none" w:sz="0" w:space="0" w:color="auto"/>
          <w:bottom w:val="none" w:sz="0" w:space="0" w:color="auto"/>
          <w:right w:val="none" w:sz="0" w:space="0" w:color="auto"/>
        </w:pBdr>
        <w:spacing w:after="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67" w:history="1">
        <w:r>
          <w:rPr>
            <w:color w:val="0000EE"/>
            <w:u w:val="single" w:color="0000EE"/>
          </w:rPr>
          <w:t>Search</w:t>
        </w:r>
      </w:hyperlink>
    </w:p>
    <w:p>
      <w:pPr>
        <w:rPr>
          <w:sz w:val="24"/>
          <w:szCs w:val="24"/>
        </w:rPr>
      </w:pPr>
      <w:r>
        <w:rPr>
          <w:sz w:val="1"/>
          <w:szCs w:val="1"/>
        </w:rPr>
        <w:br w:type="textWrapping" w:clear="all"/>
      </w:r>
    </w:p>
    <w:tbl>
      <w:tblPr>
        <w:tblStyle w:val="centerit"/>
        <w:jc w:val="center"/>
        <w:tblCellSpacing w:w="15" w:type="dxa"/>
        <w:tblInd w:w="15" w:type="dxa"/>
        <w:tblCellMar>
          <w:top w:w="15" w:type="dxa"/>
          <w:left w:w="15" w:type="dxa"/>
          <w:bottom w:w="15" w:type="dxa"/>
          <w:right w:w="15" w:type="dxa"/>
        </w:tblCellMar>
        <w:tblLook w:val="05E0"/>
      </w:tblPr>
      <w:tblGrid>
        <w:gridCol w:w="512"/>
        <w:gridCol w:w="512"/>
        <w:gridCol w:w="512"/>
        <w:gridCol w:w="512"/>
        <w:gridCol w:w="512"/>
        <w:gridCol w:w="512"/>
      </w:tblGrid>
      <w:tr>
        <w:tblPrEx>
          <w:jc w:val="center"/>
          <w:tblCellSpacing w:w="15" w:type="dxa"/>
          <w:tblInd w:w="15" w:type="dxa"/>
          <w:tblCellMar>
            <w:top w:w="15" w:type="dxa"/>
            <w:left w:w="15" w:type="dxa"/>
            <w:bottom w:w="15" w:type="dxa"/>
            <w:right w:w="15" w:type="dxa"/>
          </w:tblCellMar>
          <w:tblLook w:val="05E0"/>
        </w:tblPrEx>
        <w:trPr>
          <w:tblCellSpacing w:w="15" w:type="dxa"/>
          <w:jc w:val="center"/>
        </w:trPr>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05" name="" descr="The Stata Blog: Not Elsewhere Classified">
                    <a:hlinkClick xmlns:a="http://schemas.openxmlformats.org/drawingml/2006/main" xmlns:r="http://schemas.openxmlformats.org/officeDocument/2006/relationships"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38488"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06" name="" descr="Find us on Facebook">
                    <a:hlinkClick xmlns:a="http://schemas.openxmlformats.org/drawingml/2006/main" xmlns:r="http://schemas.openxmlformats.org/officeDocument/2006/relationships"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98443"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07" name="" descr="Follow us on Twitter">
                    <a:hlinkClick xmlns:a="http://schemas.openxmlformats.org/drawingml/2006/main" xmlns:r="http://schemas.openxmlformats.org/officeDocument/2006/relationships"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98998"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08" name="" descr="LinkedIn">
                    <a:hlinkClick xmlns:a="http://schemas.openxmlformats.org/drawingml/2006/main" xmlns:r="http://schemas.openxmlformats.org/officeDocument/2006/relationships"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03658"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09" name="" descr="YouTube">
                    <a:hlinkClick xmlns:a="http://schemas.openxmlformats.org/drawingml/2006/main" xmlns:r="http://schemas.openxmlformats.org/officeDocument/2006/relationships"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86249"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10" name="" descr="Instagram">
                    <a:hlinkClick xmlns:a="http://schemas.openxmlformats.org/drawingml/2006/main" xmlns:r="http://schemas.openxmlformats.org/officeDocument/2006/relationships"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18445"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r>
    </w:tbl>
    <w:p>
      <w:pPr>
        <w:spacing w:before="225"/>
        <w:rPr>
          <w:color w:val="FFFFFF"/>
          <w:sz w:val="16"/>
          <w:szCs w:val="16"/>
        </w:rPr>
      </w:pPr>
      <w:r>
        <w:rPr>
          <w:color w:val="FFFFFF"/>
          <w:sz w:val="16"/>
          <w:szCs w:val="16"/>
        </w:rPr>
        <w:t xml:space="preserve">Â© </w:t>
      </w:r>
      <w:r>
        <w:rPr>
          <w:rStyle w:val="hidesmall"/>
          <w:color w:val="FFFFFF"/>
          <w:sz w:val="16"/>
          <w:szCs w:val="16"/>
        </w:rPr>
        <w:t>Copyright</w:t>
      </w:r>
      <w:r>
        <w:rPr>
          <w:color w:val="FFFFFF"/>
          <w:sz w:val="16"/>
          <w:szCs w:val="16"/>
        </w:rPr>
        <w:t xml:space="preserve"> 1996â€“2019 StataCorp LLC</w:t>
      </w:r>
      <w:r>
        <w:rPr>
          <w:color w:val="FFFFFF"/>
          <w:sz w:val="16"/>
          <w:szCs w:val="16"/>
        </w:rPr>
        <w:t xml:space="preserve">   â€¢   </w:t>
      </w:r>
      <w:hyperlink r:id="rId88" w:history="1">
        <w:r>
          <w:rPr>
            <w:color w:val="0000EE"/>
            <w:sz w:val="16"/>
            <w:szCs w:val="16"/>
            <w:u w:val="single" w:color="0000EE"/>
          </w:rPr>
          <w:t xml:space="preserve">Terms </w:t>
        </w:r>
        <w:r>
          <w:rPr>
            <w:rStyle w:val="hidesmall"/>
            <w:color w:val="0000EE"/>
            <w:sz w:val="16"/>
            <w:szCs w:val="16"/>
            <w:u w:val="single" w:color="0000EE"/>
          </w:rPr>
          <w:t>of use</w:t>
        </w:r>
      </w:hyperlink>
      <w:r>
        <w:rPr>
          <w:color w:val="FFFFFF"/>
          <w:sz w:val="16"/>
          <w:szCs w:val="16"/>
        </w:rPr>
        <w:t xml:space="preserve">   â€¢   </w:t>
      </w:r>
      <w:hyperlink r:id="rId89" w:history="1">
        <w:r>
          <w:rPr>
            <w:color w:val="0000EE"/>
            <w:sz w:val="16"/>
            <w:szCs w:val="16"/>
            <w:u w:val="single" w:color="0000EE"/>
          </w:rPr>
          <w:t>Privacy</w:t>
        </w:r>
      </w:hyperlink>
      <w:r>
        <w:rPr>
          <w:color w:val="FFFFFF"/>
          <w:sz w:val="16"/>
          <w:szCs w:val="16"/>
        </w:rPr>
        <w:t xml:space="preserve">   â€¢   </w:t>
      </w:r>
      <w:hyperlink r:id="rId56" w:history="1">
        <w:r>
          <w:rPr>
            <w:color w:val="0000EE"/>
            <w:sz w:val="16"/>
            <w:szCs w:val="16"/>
            <w:u w:val="single" w:color="0000EE"/>
          </w:rPr>
          <w:t>Contact us</w:t>
        </w:r>
      </w:hyperlink>
    </w:p>
    <w:p>
      <w:pPr>
        <w:pBdr>
          <w:top w:val="none" w:sz="0" w:space="0" w:color="auto"/>
          <w:left w:val="none" w:sz="0" w:space="0" w:color="auto"/>
          <w:bottom w:val="none" w:sz="0" w:space="1" w:color="auto"/>
          <w:right w:val="none" w:sz="0" w:space="0" w:color="auto"/>
        </w:pBdr>
      </w:pPr>
      <w:r>
        <w:rPr>
          <w:sz w:val="36"/>
          <w:szCs w:val="36"/>
        </w:rPr>
        <w:t>Ã—</w:t>
      </w:r>
      <w:r>
        <w:t xml:space="preserve"> </w:t>
      </w:r>
      <w:hyperlink r:id="rId10" w:history="1">
        <w:r>
          <w:rPr>
            <w:strike w:val="0"/>
            <w:color w:val="0000EE"/>
            <w:u w:val="none" w:color="0000EE"/>
          </w:rPr>
          <w:drawing>
            <wp:inline>
              <wp:extent cx="304843" cy="304843"/>
              <wp:docPr id="100011" name="" descr="New: Stat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15752"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r>
          <w:rPr>
            <w:strike w:val="0"/>
            <w:color w:val="0000EE"/>
            <w:u w:val="none" w:color="0000EE"/>
          </w:rPr>
          <w:br/>
        </w:r>
        <w:r>
          <w:rPr>
            <w:color w:val="0000EE"/>
            <w:u w:val="single" w:color="0000EE"/>
          </w:rPr>
          <w:t xml:space="preserve">Learn more Â» </w:t>
        </w:r>
      </w:hyperlink>
    </w:p>
    <w:p>
      <w:r>
        <w:rPr>
          <w:strike w:val="0"/>
          <w:u w:val="none"/>
        </w:rPr>
        <w:drawing>
          <wp:inline>
            <wp:extent cx="9525" cy="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29791" name=""/>
                    <pic:cNvPicPr>
                      <a:picLocks noChangeAspect="1"/>
                    </pic:cNvPicPr>
                  </pic:nvPicPr>
                  <pic:blipFill>
                    <a:blip xmlns:r="http://schemas.openxmlformats.org/officeDocument/2006/relationships" r:embed="rId5"/>
                    <a:stretch>
                      <a:fillRect/>
                    </a:stretch>
                  </pic:blipFill>
                  <pic:spPr>
                    <a:xfrm>
                      <a:off x="0" y="0"/>
                      <a:ext cx="9525" cy="9525"/>
                    </a:xfrm>
                    <a:prstGeom prst="rect">
                      <a:avLst/>
                    </a:prstGeom>
                    <a:ln>
                      <a:noFill/>
                    </a:ln>
                  </pic:spPr>
                </pic:pic>
              </a:graphicData>
            </a:graphic>
          </wp:inline>
        </w:drawing>
      </w:r>
      <w:r>
        <w:t xml:space="preserve"> </w:t>
      </w:r>
      <w:r>
        <w:rPr>
          <w:strike w:val="0"/>
          <w:u w:val="none"/>
        </w:rPr>
        <w:drawing>
          <wp:inline>
            <wp:extent cx="9525" cy="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07473" name=""/>
                    <pic:cNvPicPr>
                      <a:picLocks noChangeAspect="1"/>
                    </pic:cNvPicPr>
                  </pic:nvPicPr>
                  <pic:blipFill>
                    <a:blip xmlns:r="http://schemas.openxmlformats.org/officeDocument/2006/relationships" r:embed="rId5"/>
                    <a:stretch>
                      <a:fillRect/>
                    </a:stretch>
                  </pic:blipFill>
                  <pic:spPr>
                    <a:xfrm>
                      <a:off x="0" y="0"/>
                      <a:ext cx="9525" cy="9525"/>
                    </a:xfrm>
                    <a:prstGeom prst="rect">
                      <a:avLst/>
                    </a:prstGeom>
                    <a:ln>
                      <a:noFill/>
                    </a:ln>
                  </pic:spPr>
                </pic:pic>
              </a:graphicData>
            </a:graphic>
          </wp:inline>
        </w:drawing>
      </w:r>
      <w:r>
        <w:t xml:space="preserve">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fa">
    <w:name w:val="fa"/>
    <w:basedOn w:val="DefaultParagraphFont"/>
    <w:rPr>
      <w:rFonts w:ascii="FontAwesome" w:eastAsia="FontAwesome" w:hAnsi="FontAwesome" w:cs="FontAwesome"/>
      <w:b w:val="0"/>
      <w:bCs w:val="0"/>
      <w:i w:val="0"/>
      <w:iCs w:val="0"/>
      <w:smallCaps w:val="0"/>
    </w:rPr>
  </w:style>
  <w:style w:type="paragraph" w:customStyle="1" w:styleId="faParagraph">
    <w:name w:val="fa Paragraph"/>
    <w:basedOn w:val="Normal"/>
    <w:pPr>
      <w:spacing w:line="240" w:lineRule="atLeast"/>
    </w:pPr>
    <w:rPr>
      <w:rFonts w:ascii="FontAwesome" w:eastAsia="FontAwesome" w:hAnsi="FontAwesome" w:cs="FontAwesome"/>
      <w:b w:val="0"/>
      <w:bCs w:val="0"/>
      <w:i w:val="0"/>
      <w:iCs w:val="0"/>
      <w:smallCaps w:val="0"/>
    </w:rPr>
  </w:style>
  <w:style w:type="character" w:customStyle="1" w:styleId="mainitem">
    <w:name w:val="mainitem"/>
    <w:basedOn w:val="DefaultParagraphFont"/>
  </w:style>
  <w:style w:type="character" w:customStyle="1" w:styleId="ddmenuholder">
    <w:name w:val="ddmenuholder"/>
    <w:basedOn w:val="DefaultParagraphFont"/>
  </w:style>
  <w:style w:type="character" w:customStyle="1" w:styleId="categories">
    <w:name w:val="categories"/>
    <w:basedOn w:val="DefaultParagraphFont"/>
  </w:style>
  <w:style w:type="paragraph" w:customStyle="1" w:styleId="substuff">
    <w:name w:val="substuff"/>
    <w:basedOn w:val="Normal"/>
  </w:style>
  <w:style w:type="table" w:customStyle="1" w:styleId="faqtitle">
    <w:name w:val="faqtitle"/>
    <w:basedOn w:val="TableNormal"/>
    <w:tblPr/>
  </w:style>
  <w:style w:type="paragraph" w:customStyle="1" w:styleId="fa-ulli">
    <w:name w:val="fa-ul &gt; li"/>
    <w:basedOn w:val="Normal"/>
  </w:style>
  <w:style w:type="table" w:customStyle="1" w:styleId="centerit">
    <w:name w:val="centerit"/>
    <w:basedOn w:val="TableNormal"/>
    <w:tblPr/>
  </w:style>
  <w:style w:type="character" w:customStyle="1" w:styleId="hidesmall">
    <w:name w:val="hidesmall"/>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tata.com/support/faqs/statistics/test-for-trend//new-in-stata/" TargetMode="External" /><Relationship Id="rId11" Type="http://schemas.openxmlformats.org/officeDocument/2006/relationships/hyperlink" Target="https://www.stata.com/support/faqs/statistics/test-for-trend//disciplines/" TargetMode="External" /><Relationship Id="rId12" Type="http://schemas.openxmlformats.org/officeDocument/2006/relationships/hyperlink" Target="https://www.stata.com/support/faqs/statistics/test-for-trend//statamp/" TargetMode="External" /><Relationship Id="rId13" Type="http://schemas.openxmlformats.org/officeDocument/2006/relationships/hyperlink" Target="https://www.stata.com/support/faqs/statistics/test-for-trend//products/which-stata-is-right-for-me/" TargetMode="External" /><Relationship Id="rId14" Type="http://schemas.openxmlformats.org/officeDocument/2006/relationships/hyperlink" Target="https://www.stata.com/support/faqs/statistics/test-for-trend//products/compatible-operating-systems/" TargetMode="External" /><Relationship Id="rId15" Type="http://schemas.openxmlformats.org/officeDocument/2006/relationships/hyperlink" Target="https://www.stata.com/support/faqs/statistics/test-for-trend//bookstore/stata-press-books/" TargetMode="External" /><Relationship Id="rId16" Type="http://schemas.openxmlformats.org/officeDocument/2006/relationships/hyperlink" Target="https://www.stata.com/support/faqs/statistics/test-for-trend//bookstore/books-on-stata/" TargetMode="External" /><Relationship Id="rId17" Type="http://schemas.openxmlformats.org/officeDocument/2006/relationships/hyperlink" Target="https://www.stata.com/support/faqs/statistics/test-for-trend//bookstore/title/" TargetMode="External" /><Relationship Id="rId18" Type="http://schemas.openxmlformats.org/officeDocument/2006/relationships/hyperlink" Target="https://www.stata.com/support/faqs/statistics/test-for-trend///www.stata-press.com/" TargetMode="External" /><Relationship Id="rId19" Type="http://schemas.openxmlformats.org/officeDocument/2006/relationships/hyperlink" Target="https://www.stata.com/support/faqs/statistics/test-for-trend//giftshop/" TargetMode="External" /><Relationship Id="rId2" Type="http://schemas.openxmlformats.org/officeDocument/2006/relationships/webSettings" Target="webSettings.xml" /><Relationship Id="rId20" Type="http://schemas.openxmlformats.org/officeDocument/2006/relationships/hyperlink" Target="https://www.stata.com/support/faqs/statistics/test-for-trend//order/" TargetMode="External" /><Relationship Id="rId21" Type="http://schemas.openxmlformats.org/officeDocument/2006/relationships/hyperlink" Target="https://www.stata.com/support/faqs/statistics/test-for-trend//order/request-price-quote/" TargetMode="External" /><Relationship Id="rId22" Type="http://schemas.openxmlformats.org/officeDocument/2006/relationships/hyperlink" Target="https://www.stata.com/support/faqs/statistics/test-for-trend//order/purchasing-faqs/" TargetMode="External" /><Relationship Id="rId23" Type="http://schemas.openxmlformats.org/officeDocument/2006/relationships/hyperlink" Target="https://www.stata.com/support/faqs/statistics/test-for-trend//bookstore/" TargetMode="External" /><Relationship Id="rId24" Type="http://schemas.openxmlformats.org/officeDocument/2006/relationships/hyperlink" Target="https://www.stata.com/support/faqs/statistics/test-for-trend//learn/" TargetMode="External" /><Relationship Id="rId25" Type="http://schemas.openxmlformats.org/officeDocument/2006/relationships/hyperlink" Target="https://www.stata.com/support/faqs/statistics/test-for-trend//netcourse/" TargetMode="External" /><Relationship Id="rId26" Type="http://schemas.openxmlformats.org/officeDocument/2006/relationships/hyperlink" Target="https://www.stata.com/support/faqs/statistics/test-for-trend//training/classroom-and-web/" TargetMode="External" /><Relationship Id="rId27" Type="http://schemas.openxmlformats.org/officeDocument/2006/relationships/hyperlink" Target="https://www.stata.com/support/faqs/statistics/test-for-trend//training/onsite-training/" TargetMode="External" /><Relationship Id="rId28" Type="http://schemas.openxmlformats.org/officeDocument/2006/relationships/hyperlink" Target="https://www.stata.com/support/faqs/statistics/test-for-trend//training/webinar/" TargetMode="External" /><Relationship Id="rId29" Type="http://schemas.openxmlformats.org/officeDocument/2006/relationships/hyperlink" Target="https://www.stata.com/support/faqs/statistics/test-for-trend//links/video-tutorials/" TargetMode="External" /><Relationship Id="rId3" Type="http://schemas.openxmlformats.org/officeDocument/2006/relationships/fontTable" Target="fontTable.xml" /><Relationship Id="rId30" Type="http://schemas.openxmlformats.org/officeDocument/2006/relationships/hyperlink" Target="https://www.stata.com/support/faqs/statistics/test-for-trend//meeting/short-courses/" TargetMode="External" /><Relationship Id="rId31" Type="http://schemas.openxmlformats.org/officeDocument/2006/relationships/hyperlink" Target="https://www.stata.com/support/faqs/statistics/test-for-trend//links/" TargetMode="External" /><Relationship Id="rId32" Type="http://schemas.openxmlformats.org/officeDocument/2006/relationships/hyperlink" Target="https://www.stata.com/support/faqs/statistics/test-for-trend//teaching-with-stata/" TargetMode="External" /><Relationship Id="rId33" Type="http://schemas.openxmlformats.org/officeDocument/2006/relationships/hyperlink" Target="https://www.stata.com/support/faqs/statistics/test-for-trend//support/" TargetMode="External" /><Relationship Id="rId34" Type="http://schemas.openxmlformats.org/officeDocument/2006/relationships/hyperlink" Target="https://www.stata.com/support/faqs/statistics/test-for-trend//training/webinar/ready-set-go-stata/" TargetMode="External" /><Relationship Id="rId35" Type="http://schemas.openxmlformats.org/officeDocument/2006/relationships/hyperlink" Target="https://www.stata.com/support/faqs/statistics/test-for-trend//install-guide/" TargetMode="External" /><Relationship Id="rId36" Type="http://schemas.openxmlformats.org/officeDocument/2006/relationships/hyperlink" Target="https://www.stata.com/support/faqs/statistics/test-for-trend//support/updates/" TargetMode="External" /><Relationship Id="rId37" Type="http://schemas.openxmlformats.org/officeDocument/2006/relationships/hyperlink" Target="https://www.stata.com/support/faqs/statistics/test-for-trend//support/faqs/" TargetMode="External" /><Relationship Id="rId38" Type="http://schemas.openxmlformats.org/officeDocument/2006/relationships/hyperlink" Target="https://www.stata.com/support/faqs/statistics/test-for-trend//support/documentation/" TargetMode="External" /><Relationship Id="rId39" Type="http://schemas.openxmlformats.org/officeDocument/2006/relationships/hyperlink" Target="https://www.stata.com/support/faqs/statistics/test-for-trend//register/" TargetMode="External" /><Relationship Id="rId4" Type="http://schemas.openxmlformats.org/officeDocument/2006/relationships/hyperlink" Target="https://www.stata.com/support/faqs/statistics/test-for-trend//" TargetMode="External" /><Relationship Id="rId40" Type="http://schemas.openxmlformats.org/officeDocument/2006/relationships/hyperlink" Target="https://www.stata.com/support/faqs/statistics/test-for-trend//support/tech-support/" TargetMode="External" /><Relationship Id="rId41" Type="http://schemas.openxmlformats.org/officeDocument/2006/relationships/hyperlink" Target="https://www.stata.com/support/faqs/statistics/test-for-trend//support/tech-support/policy/" TargetMode="External" /><Relationship Id="rId42" Type="http://schemas.openxmlformats.org/officeDocument/2006/relationships/hyperlink" Target="https://www.stata.com/support/faqs/statistics/test-for-trend//support/tech-support/contact/" TargetMode="External" /><Relationship Id="rId43" Type="http://schemas.openxmlformats.org/officeDocument/2006/relationships/hyperlink" Target="https://www.stata.com/support/faqs/statistics/test-for-trend//publications/" TargetMode="External" /><Relationship Id="rId44" Type="http://schemas.openxmlformats.org/officeDocument/2006/relationships/hyperlink" Target="https://www.stata.com/support/faqs/statistics/test-for-trend//bookstore/stata-journal/" TargetMode="External" /><Relationship Id="rId45" Type="http://schemas.openxmlformats.org/officeDocument/2006/relationships/hyperlink" Target="https://www.stata.com/support/faqs/statistics/test-for-trend//stata-news/" TargetMode="External" /><Relationship Id="rId46" Type="http://schemas.openxmlformats.org/officeDocument/2006/relationships/hyperlink" Target="https://www.stata.com/support/faqs/statistics/test-for-trend//publications/editor-support-program/" TargetMode="External" /><Relationship Id="rId47" Type="http://schemas.openxmlformats.org/officeDocument/2006/relationships/hyperlink" Target="https://www.stata.com/support/faqs/statistics/test-for-trend//links/examples-and-datasets/" TargetMode="External" /><Relationship Id="rId48" Type="http://schemas.openxmlformats.org/officeDocument/2006/relationships/hyperlink" Target="https://www.stata.com/support/faqs/statistics/test-for-trend//meeting/" TargetMode="External" /><Relationship Id="rId49" Type="http://schemas.openxmlformats.org/officeDocument/2006/relationships/hyperlink" Target="https://www.stata.com/support/faqs/statistics/test-for-trend//meeting/philadelphia20/" TargetMode="External" /><Relationship Id="rId5" Type="http://schemas.openxmlformats.org/officeDocument/2006/relationships/image" Target="media/image1.png" /><Relationship Id="rId50" Type="http://schemas.openxmlformats.org/officeDocument/2006/relationships/hyperlink" Target="https://www.stata.com/support/faqs/statistics/test-for-trend//meeting/proceedings/" TargetMode="External" /><Relationship Id="rId51" Type="http://schemas.openxmlformats.org/officeDocument/2006/relationships/hyperlink" Target="https://www.stata.com/support/faqs/statistics/test-for-trend//statalist/" TargetMode="External" /><Relationship Id="rId52" Type="http://schemas.openxmlformats.org/officeDocument/2006/relationships/hyperlink" Target="https://www.stata.com/support/faqs/statistics/test-for-trend//links/social-media/" TargetMode="External" /><Relationship Id="rId53" Type="http://schemas.openxmlformats.org/officeDocument/2006/relationships/hyperlink" Target="https://www.stata.com/support/faqs/statistics/test-for-trend//alerts/" TargetMode="External" /><Relationship Id="rId54" Type="http://schemas.openxmlformats.org/officeDocument/2006/relationships/hyperlink" Target="https://www.stata.com/support/faqs/statistics/test-for-trend//company/" TargetMode="External" /><Relationship Id="rId55" Type="http://schemas.openxmlformats.org/officeDocument/2006/relationships/hyperlink" Target="https://www.stata.com/support/faqs/statistics/test-for-trend//news/" TargetMode="External" /><Relationship Id="rId56" Type="http://schemas.openxmlformats.org/officeDocument/2006/relationships/hyperlink" Target="https://www.stata.com/support/faqs/statistics/test-for-trend//company/contact/" TargetMode="External" /><Relationship Id="rId57" Type="http://schemas.openxmlformats.org/officeDocument/2006/relationships/hyperlink" Target="https://www.stata.com/support/faqs/statistics/test-for-trend//company/hours/" TargetMode="External" /><Relationship Id="rId58" Type="http://schemas.openxmlformats.org/officeDocument/2006/relationships/hyperlink" Target="https://www.stata.com/support/faqs/statistics/test-for-trend//customer-service/change-registration/" TargetMode="External" /><Relationship Id="rId59" Type="http://schemas.openxmlformats.org/officeDocument/2006/relationships/hyperlink" Target="https://www.stata.com/support/faqs/statistics/test-for-trend//customer-service/change-address/" TargetMode="External" /><Relationship Id="rId6" Type="http://schemas.openxmlformats.org/officeDocument/2006/relationships/hyperlink" Target="https://www.stata.com/support/faqs/statistics/test-for-trend//store/customer/account/login/" TargetMode="External" /><Relationship Id="rId60" Type="http://schemas.openxmlformats.org/officeDocument/2006/relationships/hyperlink" Target="https://www.stata.com/support/faqs/statistics/test-for-trend//customer-service/stata-news/" TargetMode="External" /><Relationship Id="rId61" Type="http://schemas.openxmlformats.org/officeDocument/2006/relationships/hyperlink" Target="https://www.stata.com/support/faqs/statistics/test-for-trend//customer-service/alerts/" TargetMode="External" /><Relationship Id="rId62" Type="http://schemas.openxmlformats.org/officeDocument/2006/relationships/hyperlink" Target="https://www.stata.com/support/faqs/statistics/test-for-trend//careers/" TargetMode="External" /><Relationship Id="rId63" Type="http://schemas.openxmlformats.org/officeDocument/2006/relationships/hyperlink" Target="https://www.stata.com/support/faqs/statistics/test-for-trend//company/our-sites/" TargetMode="External" /><Relationship Id="rId64" Type="http://schemas.openxmlformats.org/officeDocument/2006/relationships/hyperlink" Target="https://www.stata.com/support/faqs/statistics/test-for-trend///www.statalist.org/" TargetMode="External" /><Relationship Id="rId65" Type="http://schemas.openxmlformats.org/officeDocument/2006/relationships/hyperlink" Target="https://www.stata.com/support/faqs/statistics/test-for-trend///blog.stata.com/" TargetMode="External" /><Relationship Id="rId66" Type="http://schemas.openxmlformats.org/officeDocument/2006/relationships/hyperlink" Target="https://www.stata.com/support/faqs/statistics/test-for-trend///www.stata-journal.com/" TargetMode="External" /><Relationship Id="rId67" Type="http://schemas.openxmlformats.org/officeDocument/2006/relationships/hyperlink" Target="https://www.stata.com/support/faqs/statistics/test-for-trend//search/" TargetMode="External" /><Relationship Id="rId68" Type="http://schemas.openxmlformats.org/officeDocument/2006/relationships/hyperlink" Target="https://www.stata.com/support/faqs/statistics/test-for-trend//search/advanced/" TargetMode="External" /><Relationship Id="rId69" Type="http://schemas.openxmlformats.org/officeDocument/2006/relationships/hyperlink" Target="https://www.stata.com/support/faqs/statistics/test-for-trend//store/checkout/cart/" TargetMode="External" /><Relationship Id="rId7" Type="http://schemas.openxmlformats.org/officeDocument/2006/relationships/hyperlink" Target="https://www.stata.com/support/faqs/statistics/test-for-trend//products/" TargetMode="External" /><Relationship Id="rId70" Type="http://schemas.openxmlformats.org/officeDocument/2006/relationships/hyperlink" Target="https://www.stata.com/support/faqs/statistics/test-for-trend//training/" TargetMode="External" /><Relationship Id="rId71" Type="http://schemas.openxmlformats.org/officeDocument/2006/relationships/hyperlink" Target="https://www.stata.com/support/faqs/statistics/test-for-trend//company" TargetMode="External" /><Relationship Id="rId72" Type="http://schemas.openxmlformats.org/officeDocument/2006/relationships/hyperlink" Target="http://www.statalist.org/" TargetMode="External" /><Relationship Id="rId73" Type="http://schemas.openxmlformats.org/officeDocument/2006/relationships/hyperlink" Target="https://www.stata.com/support/faqs/statistics/test-for-trend//manuals/rvwls.pdf" TargetMode="External" /><Relationship Id="rId74" Type="http://schemas.openxmlformats.org/officeDocument/2006/relationships/hyperlink" Target="https://www.stata.com/support/faqs/statistics/test-for-trend//manuals/rnptrend.pdf" TargetMode="External" /><Relationship Id="rId75" Type="http://schemas.openxmlformats.org/officeDocument/2006/relationships/hyperlink" Target="https://www.stata.com/support/faqs/statistics/test-for-trend//manuals/rregress.pdf" TargetMode="External" /><Relationship Id="rId76" Type="http://schemas.openxmlformats.org/officeDocument/2006/relationships/hyperlink" Target="https://www.stata.com/support/faqs/statistics/test-for-trend//manuals/rcorrelate.pdf" TargetMode="External" /><Relationship Id="rId77" Type="http://schemas.openxmlformats.org/officeDocument/2006/relationships/hyperlink" Target="https://www.stata.com/support/faqs/statistics/test-for-trend//manuals/ststrate.pdf" TargetMode="External" /><Relationship Id="rId78" Type="http://schemas.openxmlformats.org/officeDocument/2006/relationships/hyperlink" Target="https://www.stata.com/support/faqs/statistics/test-for-trend//manuals/repitab.pdf" TargetMode="External" /><Relationship Id="rId79" Type="http://schemas.openxmlformats.org/officeDocument/2006/relationships/hyperlink" Target="http://www.stata-press.com/" TargetMode="External" /><Relationship Id="rId8" Type="http://schemas.openxmlformats.org/officeDocument/2006/relationships/hyperlink" Target="https://www.stata.com/support/faqs/statistics/test-for-trend//why-use-stata/" TargetMode="External" /><Relationship Id="rId80" Type="http://schemas.openxmlformats.org/officeDocument/2006/relationships/hyperlink" Target="http://www.stata-journal.com/" TargetMode="External" /><Relationship Id="rId81" Type="http://schemas.openxmlformats.org/officeDocument/2006/relationships/hyperlink" Target="https://www.stata.com/support/faqs/statistics/test-for-trend//customer-service/" TargetMode="External" /><Relationship Id="rId82" Type="http://schemas.openxmlformats.org/officeDocument/2006/relationships/hyperlink" Target="http://blog.stata.com/" TargetMode="External" /><Relationship Id="rId83" Type="http://schemas.openxmlformats.org/officeDocument/2006/relationships/hyperlink" Target="http://www.facebook.com/StataCorp" TargetMode="External" /><Relationship Id="rId84" Type="http://schemas.openxmlformats.org/officeDocument/2006/relationships/hyperlink" Target="http://twitter.com/stata" TargetMode="External" /><Relationship Id="rId85" Type="http://schemas.openxmlformats.org/officeDocument/2006/relationships/hyperlink" Target="http://www.linkedin.com/company/statacorp" TargetMode="External" /><Relationship Id="rId86" Type="http://schemas.openxmlformats.org/officeDocument/2006/relationships/hyperlink" Target="http://www.youtube.com/user/statacorp" TargetMode="External" /><Relationship Id="rId87" Type="http://schemas.openxmlformats.org/officeDocument/2006/relationships/hyperlink" Target="https://www.instagram.com/statacorp/" TargetMode="External" /><Relationship Id="rId88" Type="http://schemas.openxmlformats.org/officeDocument/2006/relationships/hyperlink" Target="https://www.stata.com/support/faqs/statistics/test-for-trend//terms-of-use/" TargetMode="External" /><Relationship Id="rId89" Type="http://schemas.openxmlformats.org/officeDocument/2006/relationships/hyperlink" Target="https://www.stata.com/support/faqs/statistics/test-for-trend//privacy-policy/" TargetMode="External" /><Relationship Id="rId9" Type="http://schemas.openxmlformats.org/officeDocument/2006/relationships/hyperlink" Target="https://www.stata.com/support/faqs/statistics/test-for-trend//features/" TargetMode="External" /><Relationship Id="rId90" Type="http://schemas.openxmlformats.org/officeDocument/2006/relationships/numbering" Target="numbering.xml" /><Relationship Id="rId91"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Stata | FAQ: A comparison of different tests for trend</dc:title>
  <dc:subject>Does Stata provide a test for trend?</dc:subject>
  <cp:keywords>trend, test, compare, comparison, vwls, nptrend, ptrend</cp:keywords>
  <cp:revision>0</cp:revision>
</cp:coreProperties>
</file>